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ABE" w:rsidRPr="00D41E8E" w:rsidRDefault="009C1ABE" w:rsidP="008118D7">
      <w:pPr>
        <w:jc w:val="both"/>
        <w:rPr>
          <w:rFonts w:ascii="Book Antiqua" w:hAnsi="Book Antiqua"/>
          <w:b/>
          <w:noProof/>
          <w:color w:val="0000FF"/>
          <w:sz w:val="22"/>
          <w:szCs w:val="22"/>
        </w:rPr>
      </w:pPr>
    </w:p>
    <w:p w:rsidR="00283EC3" w:rsidRPr="00D41E8E" w:rsidRDefault="00F44BAC" w:rsidP="008118D7">
      <w:pPr>
        <w:jc w:val="both"/>
        <w:rPr>
          <w:rFonts w:ascii="Book Antiqua" w:hAnsi="Book Antiqua"/>
          <w:b/>
          <w:noProof/>
          <w:color w:val="0000FF"/>
          <w:sz w:val="22"/>
          <w:szCs w:val="22"/>
        </w:rPr>
      </w:pPr>
      <w:r w:rsidRPr="00D41E8E">
        <w:rPr>
          <w:rFonts w:ascii="Book Antiqua" w:hAnsi="Book Antiqua"/>
          <w:b/>
          <w:noProof/>
          <w:color w:val="0000FF"/>
          <w:sz w:val="22"/>
          <w:szCs w:val="22"/>
        </w:rPr>
        <w:t>SUMMARY</w:t>
      </w:r>
    </w:p>
    <w:p w:rsidR="000C5545" w:rsidRPr="000C5545" w:rsidRDefault="0056137D" w:rsidP="000C5545">
      <w:pPr>
        <w:numPr>
          <w:ilvl w:val="0"/>
          <w:numId w:val="5"/>
        </w:numPr>
        <w:tabs>
          <w:tab w:val="left" w:pos="540"/>
        </w:tabs>
        <w:spacing w:before="120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5</w:t>
      </w:r>
      <w:r w:rsidR="004759EB" w:rsidRPr="00D41E8E">
        <w:rPr>
          <w:rFonts w:ascii="Book Antiqua" w:hAnsi="Book Antiqua" w:cs="Arial"/>
          <w:sz w:val="22"/>
          <w:szCs w:val="22"/>
        </w:rPr>
        <w:t>+ years of SharePoint Development experience involved in requirement gathering, designing, im</w:t>
      </w:r>
      <w:r w:rsidR="00854645" w:rsidRPr="00D41E8E">
        <w:rPr>
          <w:rFonts w:ascii="Book Antiqua" w:hAnsi="Book Antiqua" w:cs="Arial"/>
          <w:sz w:val="22"/>
          <w:szCs w:val="22"/>
        </w:rPr>
        <w:t>plementing</w:t>
      </w:r>
      <w:r w:rsidR="004759EB" w:rsidRPr="00D41E8E">
        <w:rPr>
          <w:rFonts w:ascii="Book Antiqua" w:hAnsi="Book Antiqua" w:cs="Arial"/>
          <w:sz w:val="22"/>
          <w:szCs w:val="22"/>
        </w:rPr>
        <w:t>, testing, deploying and providing enhancements.</w:t>
      </w:r>
    </w:p>
    <w:p w:rsidR="004759EB" w:rsidRPr="00D41E8E" w:rsidRDefault="00045424" w:rsidP="008118D7">
      <w:pPr>
        <w:numPr>
          <w:ilvl w:val="0"/>
          <w:numId w:val="5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 xml:space="preserve">Hands-on </w:t>
      </w:r>
      <w:r w:rsidR="00BC6437" w:rsidRPr="00D41E8E">
        <w:rPr>
          <w:rFonts w:ascii="Book Antiqua" w:hAnsi="Book Antiqua" w:cs="Arial"/>
          <w:sz w:val="22"/>
          <w:szCs w:val="22"/>
        </w:rPr>
        <w:t xml:space="preserve">experience in </w:t>
      </w:r>
      <w:r w:rsidR="00F36DEF" w:rsidRPr="00D41E8E">
        <w:rPr>
          <w:rFonts w:ascii="Book Antiqua" w:hAnsi="Book Antiqua" w:cs="Arial"/>
          <w:sz w:val="22"/>
          <w:szCs w:val="22"/>
        </w:rPr>
        <w:t>SharePoint</w:t>
      </w:r>
      <w:r w:rsidRPr="00D41E8E">
        <w:rPr>
          <w:rFonts w:ascii="Book Antiqua" w:hAnsi="Book Antiqua" w:cs="Arial"/>
          <w:sz w:val="22"/>
          <w:szCs w:val="22"/>
        </w:rPr>
        <w:t xml:space="preserve"> </w:t>
      </w:r>
      <w:r w:rsidR="00BC6437" w:rsidRPr="00D41E8E">
        <w:rPr>
          <w:rFonts w:ascii="Book Antiqua" w:hAnsi="Book Antiqua" w:cs="Arial"/>
          <w:sz w:val="22"/>
          <w:szCs w:val="22"/>
        </w:rPr>
        <w:t xml:space="preserve">custom </w:t>
      </w:r>
      <w:proofErr w:type="spellStart"/>
      <w:r w:rsidR="00BC6437" w:rsidRPr="00D41E8E">
        <w:rPr>
          <w:rFonts w:ascii="Book Antiqua" w:hAnsi="Book Antiqua" w:cs="Arial"/>
          <w:sz w:val="22"/>
          <w:szCs w:val="22"/>
        </w:rPr>
        <w:t>soulution</w:t>
      </w:r>
      <w:proofErr w:type="spellEnd"/>
      <w:r w:rsidR="00106A92" w:rsidRPr="00D41E8E">
        <w:rPr>
          <w:rFonts w:ascii="Book Antiqua" w:hAnsi="Book Antiqua" w:cs="Arial"/>
          <w:sz w:val="22"/>
          <w:szCs w:val="22"/>
        </w:rPr>
        <w:t xml:space="preserve"> development using</w:t>
      </w:r>
      <w:r w:rsidR="009E5D8C" w:rsidRPr="00D41E8E">
        <w:rPr>
          <w:rFonts w:ascii="Book Antiqua" w:hAnsi="Book Antiqua" w:cs="Arial"/>
          <w:sz w:val="22"/>
          <w:szCs w:val="22"/>
        </w:rPr>
        <w:t xml:space="preserve"> Visual Studio</w:t>
      </w:r>
      <w:r w:rsidR="00B07926" w:rsidRPr="00D41E8E">
        <w:rPr>
          <w:rFonts w:ascii="Book Antiqua" w:hAnsi="Book Antiqua" w:cs="Arial"/>
          <w:sz w:val="22"/>
          <w:szCs w:val="22"/>
        </w:rPr>
        <w:t xml:space="preserve"> </w:t>
      </w:r>
      <w:r w:rsidR="00EF4A6A" w:rsidRPr="00D41E8E">
        <w:rPr>
          <w:rFonts w:ascii="Book Antiqua" w:hAnsi="Book Antiqua" w:cs="Arial"/>
          <w:sz w:val="22"/>
          <w:szCs w:val="22"/>
        </w:rPr>
        <w:t>2013/12/</w:t>
      </w:r>
      <w:r w:rsidR="00B07926" w:rsidRPr="00D41E8E">
        <w:rPr>
          <w:rFonts w:ascii="Book Antiqua" w:hAnsi="Book Antiqua" w:cs="Arial"/>
          <w:sz w:val="22"/>
          <w:szCs w:val="22"/>
        </w:rPr>
        <w:t>10</w:t>
      </w:r>
      <w:r w:rsidR="00EF4A6A" w:rsidRPr="00D41E8E">
        <w:rPr>
          <w:rFonts w:ascii="Book Antiqua" w:hAnsi="Book Antiqua" w:cs="Arial"/>
          <w:sz w:val="22"/>
          <w:szCs w:val="22"/>
        </w:rPr>
        <w:t xml:space="preserve"> </w:t>
      </w:r>
      <w:r w:rsidR="00F36DEF" w:rsidRPr="00D41E8E">
        <w:rPr>
          <w:rFonts w:ascii="Book Antiqua" w:hAnsi="Book Antiqua" w:cs="Arial"/>
          <w:sz w:val="22"/>
          <w:szCs w:val="22"/>
        </w:rPr>
        <w:t>including:</w:t>
      </w:r>
      <w:r w:rsidR="00FB2F9D" w:rsidRPr="00D41E8E">
        <w:rPr>
          <w:rFonts w:ascii="Book Antiqua" w:hAnsi="Book Antiqua" w:cs="Arial"/>
          <w:sz w:val="22"/>
          <w:szCs w:val="22"/>
        </w:rPr>
        <w:t xml:space="preserve"> </w:t>
      </w:r>
      <w:r w:rsidR="00C772D1" w:rsidRPr="00D41E8E">
        <w:rPr>
          <w:rFonts w:ascii="Book Antiqua" w:hAnsi="Book Antiqua" w:cs="Arial"/>
          <w:sz w:val="22"/>
          <w:szCs w:val="22"/>
        </w:rPr>
        <w:t>Custom</w:t>
      </w:r>
      <w:r w:rsidR="00F36DEF" w:rsidRPr="00D41E8E">
        <w:rPr>
          <w:rFonts w:ascii="Book Antiqua" w:hAnsi="Book Antiqua" w:cs="Arial"/>
          <w:sz w:val="22"/>
          <w:szCs w:val="22"/>
        </w:rPr>
        <w:t xml:space="preserve"> Web parts, Custom Workflows</w:t>
      </w:r>
      <w:r w:rsidR="00C772D1" w:rsidRPr="00D41E8E">
        <w:rPr>
          <w:rFonts w:ascii="Book Antiqua" w:hAnsi="Book Antiqua" w:cs="Arial"/>
          <w:sz w:val="22"/>
          <w:szCs w:val="22"/>
        </w:rPr>
        <w:t xml:space="preserve">, </w:t>
      </w:r>
      <w:r w:rsidR="00F36DEF" w:rsidRPr="00D41E8E">
        <w:rPr>
          <w:rFonts w:ascii="Book Antiqua" w:hAnsi="Book Antiqua" w:cs="Arial"/>
          <w:sz w:val="22"/>
          <w:szCs w:val="22"/>
        </w:rPr>
        <w:t>Event Receivers</w:t>
      </w:r>
      <w:r w:rsidR="0018343B" w:rsidRPr="00D41E8E">
        <w:rPr>
          <w:rFonts w:ascii="Book Antiqua" w:hAnsi="Book Antiqua" w:cs="Arial"/>
          <w:sz w:val="22"/>
          <w:szCs w:val="22"/>
        </w:rPr>
        <w:t xml:space="preserve"> and </w:t>
      </w:r>
      <w:r w:rsidR="00141546" w:rsidRPr="00D41E8E">
        <w:rPr>
          <w:rFonts w:ascii="Book Antiqua" w:hAnsi="Book Antiqua" w:cs="Arial"/>
          <w:sz w:val="22"/>
          <w:szCs w:val="22"/>
        </w:rPr>
        <w:t>Timer Jobs</w:t>
      </w:r>
      <w:r w:rsidR="000806D3" w:rsidRPr="00D41E8E">
        <w:rPr>
          <w:rFonts w:ascii="Book Antiqua" w:hAnsi="Book Antiqua" w:cs="Arial"/>
          <w:sz w:val="22"/>
          <w:szCs w:val="22"/>
        </w:rPr>
        <w:t xml:space="preserve">, </w:t>
      </w:r>
      <w:r w:rsidR="00F36DEF" w:rsidRPr="00D41E8E">
        <w:rPr>
          <w:rFonts w:ascii="Book Antiqua" w:hAnsi="Book Antiqua" w:cs="Arial"/>
          <w:sz w:val="22"/>
          <w:szCs w:val="22"/>
        </w:rPr>
        <w:t>Content Type, List and Site Definitions.</w:t>
      </w:r>
    </w:p>
    <w:p w:rsidR="003515DB" w:rsidRDefault="00B150FE" w:rsidP="00F21143">
      <w:pPr>
        <w:numPr>
          <w:ilvl w:val="0"/>
          <w:numId w:val="5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3515DB">
        <w:rPr>
          <w:rFonts w:ascii="Book Antiqua" w:hAnsi="Book Antiqua" w:cs="Arial"/>
          <w:sz w:val="22"/>
          <w:szCs w:val="22"/>
        </w:rPr>
        <w:t>Experience</w:t>
      </w:r>
      <w:r w:rsidR="00BE3737" w:rsidRPr="003515DB">
        <w:rPr>
          <w:rFonts w:ascii="Book Antiqua" w:hAnsi="Book Antiqua" w:cs="Arial"/>
          <w:sz w:val="22"/>
          <w:szCs w:val="22"/>
        </w:rPr>
        <w:t>d</w:t>
      </w:r>
      <w:r w:rsidRPr="003515DB">
        <w:rPr>
          <w:rFonts w:ascii="Book Antiqua" w:hAnsi="Book Antiqua" w:cs="Arial"/>
          <w:sz w:val="22"/>
          <w:szCs w:val="22"/>
        </w:rPr>
        <w:t xml:space="preserve"> in office 365 including </w:t>
      </w:r>
      <w:proofErr w:type="spellStart"/>
      <w:r w:rsidRPr="003515DB">
        <w:rPr>
          <w:rFonts w:ascii="Book Antiqua" w:hAnsi="Book Antiqua" w:cs="Arial"/>
          <w:sz w:val="22"/>
          <w:szCs w:val="22"/>
        </w:rPr>
        <w:t>sharepoint</w:t>
      </w:r>
      <w:proofErr w:type="spellEnd"/>
      <w:r w:rsidRPr="003515DB">
        <w:rPr>
          <w:rFonts w:ascii="Book Antiqua" w:hAnsi="Book Antiqua" w:cs="Arial"/>
          <w:sz w:val="22"/>
          <w:szCs w:val="22"/>
        </w:rPr>
        <w:t xml:space="preserve"> online</w:t>
      </w:r>
      <w:r w:rsidR="003515DB">
        <w:rPr>
          <w:rFonts w:ascii="Book Antiqua" w:hAnsi="Book Antiqua" w:cs="Arial"/>
          <w:sz w:val="22"/>
          <w:szCs w:val="22"/>
        </w:rPr>
        <w:t xml:space="preserve"> and </w:t>
      </w:r>
      <w:r w:rsidRPr="003515DB">
        <w:rPr>
          <w:rFonts w:ascii="Book Antiqua" w:hAnsi="Book Antiqua" w:cs="Arial"/>
          <w:sz w:val="22"/>
          <w:szCs w:val="22"/>
        </w:rPr>
        <w:t xml:space="preserve">one Drive </w:t>
      </w:r>
    </w:p>
    <w:p w:rsidR="00B150FE" w:rsidRPr="003515DB" w:rsidRDefault="00B150FE" w:rsidP="00F21143">
      <w:pPr>
        <w:numPr>
          <w:ilvl w:val="0"/>
          <w:numId w:val="5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3515DB">
        <w:rPr>
          <w:rFonts w:ascii="Book Antiqua" w:hAnsi="Book Antiqua" w:cs="Arial"/>
          <w:sz w:val="22"/>
          <w:szCs w:val="22"/>
        </w:rPr>
        <w:t>Prepared and documented migration plan for office 365 team sites</w:t>
      </w:r>
    </w:p>
    <w:p w:rsidR="00B150FE" w:rsidRDefault="00B150FE" w:rsidP="00F21143">
      <w:pPr>
        <w:numPr>
          <w:ilvl w:val="0"/>
          <w:numId w:val="5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 xml:space="preserve">Involved in upgrading from </w:t>
      </w:r>
      <w:proofErr w:type="spellStart"/>
      <w:r>
        <w:rPr>
          <w:rFonts w:ascii="Book Antiqua" w:hAnsi="Book Antiqua" w:cs="Arial"/>
          <w:sz w:val="22"/>
          <w:szCs w:val="22"/>
        </w:rPr>
        <w:t>sharepoint</w:t>
      </w:r>
      <w:proofErr w:type="spellEnd"/>
      <w:r>
        <w:rPr>
          <w:rFonts w:ascii="Book Antiqua" w:hAnsi="Book Antiqua" w:cs="Arial"/>
          <w:sz w:val="22"/>
          <w:szCs w:val="22"/>
        </w:rPr>
        <w:t xml:space="preserve"> 2010 to </w:t>
      </w:r>
      <w:proofErr w:type="spellStart"/>
      <w:r>
        <w:rPr>
          <w:rFonts w:ascii="Book Antiqua" w:hAnsi="Book Antiqua" w:cs="Arial"/>
          <w:sz w:val="22"/>
          <w:szCs w:val="22"/>
        </w:rPr>
        <w:t>sharepoint</w:t>
      </w:r>
      <w:proofErr w:type="spellEnd"/>
      <w:r>
        <w:rPr>
          <w:rFonts w:ascii="Book Antiqua" w:hAnsi="Book Antiqua" w:cs="Arial"/>
          <w:sz w:val="22"/>
          <w:szCs w:val="22"/>
        </w:rPr>
        <w:t xml:space="preserve"> 2013</w:t>
      </w:r>
    </w:p>
    <w:p w:rsidR="00BE3737" w:rsidRDefault="00C56B55" w:rsidP="00F21143">
      <w:pPr>
        <w:numPr>
          <w:ilvl w:val="0"/>
          <w:numId w:val="5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//////</w:t>
      </w:r>
      <w:r w:rsidR="00BE3737">
        <w:rPr>
          <w:rFonts w:ascii="Book Antiqua" w:hAnsi="Book Antiqua" w:cs="Arial"/>
          <w:sz w:val="22"/>
          <w:szCs w:val="22"/>
        </w:rPr>
        <w:t xml:space="preserve">Involved in migrating sites and contents from </w:t>
      </w:r>
      <w:proofErr w:type="spellStart"/>
      <w:r w:rsidR="00BE3737">
        <w:rPr>
          <w:rFonts w:ascii="Book Antiqua" w:hAnsi="Book Antiqua" w:cs="Arial"/>
          <w:sz w:val="22"/>
          <w:szCs w:val="22"/>
        </w:rPr>
        <w:t>sharepoint</w:t>
      </w:r>
      <w:proofErr w:type="spellEnd"/>
      <w:r w:rsidR="00BE3737">
        <w:rPr>
          <w:rFonts w:ascii="Book Antiqua" w:hAnsi="Book Antiqua" w:cs="Arial"/>
          <w:sz w:val="22"/>
          <w:szCs w:val="22"/>
        </w:rPr>
        <w:t xml:space="preserve"> 2010 to </w:t>
      </w:r>
      <w:proofErr w:type="spellStart"/>
      <w:r w:rsidR="00BE3737">
        <w:rPr>
          <w:rFonts w:ascii="Book Antiqua" w:hAnsi="Book Antiqua" w:cs="Arial"/>
          <w:sz w:val="22"/>
          <w:szCs w:val="22"/>
        </w:rPr>
        <w:t>sharepoint</w:t>
      </w:r>
      <w:proofErr w:type="spellEnd"/>
      <w:r w:rsidR="00BE3737">
        <w:rPr>
          <w:rFonts w:ascii="Book Antiqua" w:hAnsi="Book Antiqua" w:cs="Arial"/>
          <w:sz w:val="22"/>
          <w:szCs w:val="22"/>
        </w:rPr>
        <w:t xml:space="preserve"> 2013</w:t>
      </w:r>
      <w:r w:rsidR="002D2A97">
        <w:rPr>
          <w:rFonts w:ascii="Book Antiqua" w:hAnsi="Book Antiqua" w:cs="Arial"/>
          <w:sz w:val="22"/>
          <w:szCs w:val="22"/>
        </w:rPr>
        <w:t xml:space="preserve"> by using third party tool called </w:t>
      </w:r>
      <w:proofErr w:type="spellStart"/>
      <w:r w:rsidR="002D2A97">
        <w:rPr>
          <w:rFonts w:ascii="Book Antiqua" w:hAnsi="Book Antiqua" w:cs="Arial"/>
          <w:sz w:val="22"/>
          <w:szCs w:val="22"/>
        </w:rPr>
        <w:t>sharegate</w:t>
      </w:r>
      <w:proofErr w:type="spellEnd"/>
    </w:p>
    <w:p w:rsidR="00634BAC" w:rsidRPr="00D41E8E" w:rsidRDefault="00634BAC" w:rsidP="008118D7">
      <w:pPr>
        <w:numPr>
          <w:ilvl w:val="0"/>
          <w:numId w:val="5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Created Top Level sites and site collections. Maintained a unique look and feel across the portal</w:t>
      </w:r>
      <w:r w:rsidR="00EF4A6A" w:rsidRPr="00D41E8E">
        <w:rPr>
          <w:rFonts w:ascii="Book Antiqua" w:hAnsi="Book Antiqua" w:cs="Arial"/>
          <w:sz w:val="22"/>
          <w:szCs w:val="22"/>
        </w:rPr>
        <w:t xml:space="preserve"> by using Master Pages, CSS, </w:t>
      </w:r>
      <w:r w:rsidRPr="00D41E8E">
        <w:rPr>
          <w:rFonts w:ascii="Book Antiqua" w:hAnsi="Book Antiqua" w:cs="Arial"/>
          <w:sz w:val="22"/>
          <w:szCs w:val="22"/>
        </w:rPr>
        <w:t>HTML</w:t>
      </w:r>
      <w:r w:rsidR="00EF4A6A" w:rsidRPr="00D41E8E">
        <w:rPr>
          <w:rFonts w:ascii="Book Antiqua" w:hAnsi="Book Antiqua" w:cs="Arial"/>
          <w:sz w:val="22"/>
          <w:szCs w:val="22"/>
        </w:rPr>
        <w:t xml:space="preserve"> and </w:t>
      </w:r>
      <w:proofErr w:type="gramStart"/>
      <w:r w:rsidR="00EF4A6A" w:rsidRPr="00D41E8E">
        <w:rPr>
          <w:rFonts w:ascii="Book Antiqua" w:hAnsi="Book Antiqua" w:cs="Arial"/>
          <w:sz w:val="22"/>
          <w:szCs w:val="22"/>
        </w:rPr>
        <w:t xml:space="preserve">JavaScript </w:t>
      </w:r>
      <w:r w:rsidRPr="00D41E8E">
        <w:rPr>
          <w:rFonts w:ascii="Book Antiqua" w:hAnsi="Book Antiqua" w:cs="Arial"/>
          <w:sz w:val="22"/>
          <w:szCs w:val="22"/>
        </w:rPr>
        <w:t>.</w:t>
      </w:r>
      <w:proofErr w:type="gramEnd"/>
      <w:r w:rsidRPr="00D41E8E">
        <w:rPr>
          <w:rFonts w:ascii="Book Antiqua" w:hAnsi="Book Antiqua" w:cs="Arial"/>
          <w:sz w:val="22"/>
          <w:szCs w:val="22"/>
        </w:rPr>
        <w:t xml:space="preserve"> Additionally designed and </w:t>
      </w:r>
      <w:proofErr w:type="gramStart"/>
      <w:r w:rsidRPr="00D41E8E">
        <w:rPr>
          <w:rFonts w:ascii="Book Antiqua" w:hAnsi="Book Antiqua" w:cs="Arial"/>
          <w:sz w:val="22"/>
          <w:szCs w:val="22"/>
        </w:rPr>
        <w:t>manipulated</w:t>
      </w:r>
      <w:proofErr w:type="gramEnd"/>
      <w:r w:rsidRPr="00D41E8E">
        <w:rPr>
          <w:rFonts w:ascii="Book Antiqua" w:hAnsi="Book Antiqua" w:cs="Arial"/>
          <w:sz w:val="22"/>
          <w:szCs w:val="22"/>
        </w:rPr>
        <w:t xml:space="preserve"> these pages using SharePoint Designer 2010.</w:t>
      </w:r>
    </w:p>
    <w:p w:rsidR="008810C9" w:rsidRPr="00D41E8E" w:rsidRDefault="00911986" w:rsidP="008118D7">
      <w:pPr>
        <w:numPr>
          <w:ilvl w:val="0"/>
          <w:numId w:val="5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Customized Master Pages, Page Layouts, Themes, CSS to improve SharePoint UI customization and corporate branding look and feel using SharePoint Designe</w:t>
      </w:r>
      <w:r w:rsidR="00634BAC" w:rsidRPr="00D41E8E">
        <w:rPr>
          <w:rFonts w:ascii="Book Antiqua" w:hAnsi="Book Antiqua" w:cs="Arial"/>
          <w:sz w:val="22"/>
          <w:szCs w:val="22"/>
        </w:rPr>
        <w:t>r</w:t>
      </w:r>
      <w:r w:rsidR="0051229A" w:rsidRPr="00D41E8E">
        <w:rPr>
          <w:rFonts w:ascii="Book Antiqua" w:hAnsi="Book Antiqua" w:cs="Arial"/>
          <w:sz w:val="22"/>
          <w:szCs w:val="22"/>
        </w:rPr>
        <w:t xml:space="preserve"> 2</w:t>
      </w:r>
      <w:r w:rsidR="00AD381C" w:rsidRPr="00D41E8E">
        <w:rPr>
          <w:rFonts w:ascii="Book Antiqua" w:hAnsi="Book Antiqua" w:cs="Arial"/>
          <w:sz w:val="22"/>
          <w:szCs w:val="22"/>
        </w:rPr>
        <w:t>013</w:t>
      </w:r>
      <w:r w:rsidR="007525CD" w:rsidRPr="00D41E8E">
        <w:rPr>
          <w:rFonts w:ascii="Book Antiqua" w:hAnsi="Book Antiqua" w:cs="Arial"/>
          <w:sz w:val="22"/>
          <w:szCs w:val="22"/>
        </w:rPr>
        <w:t>/</w:t>
      </w:r>
      <w:r w:rsidR="00AD381C" w:rsidRPr="00D41E8E">
        <w:rPr>
          <w:rFonts w:ascii="Book Antiqua" w:hAnsi="Book Antiqua" w:cs="Arial"/>
          <w:sz w:val="22"/>
          <w:szCs w:val="22"/>
        </w:rPr>
        <w:t>20</w:t>
      </w:r>
      <w:r w:rsidR="0051229A" w:rsidRPr="00D41E8E">
        <w:rPr>
          <w:rFonts w:ascii="Book Antiqua" w:hAnsi="Book Antiqua" w:cs="Arial"/>
          <w:sz w:val="22"/>
          <w:szCs w:val="22"/>
        </w:rPr>
        <w:t>10</w:t>
      </w:r>
      <w:r w:rsidRPr="00D41E8E">
        <w:rPr>
          <w:rFonts w:ascii="Book Antiqua" w:hAnsi="Book Antiqua" w:cs="Arial"/>
          <w:sz w:val="22"/>
          <w:szCs w:val="22"/>
        </w:rPr>
        <w:t>.</w:t>
      </w:r>
      <w:r w:rsidR="008810C9" w:rsidRPr="00D41E8E">
        <w:rPr>
          <w:rFonts w:ascii="Book Antiqua" w:hAnsi="Book Antiqua" w:cs="Arial"/>
          <w:sz w:val="22"/>
          <w:szCs w:val="22"/>
        </w:rPr>
        <w:t xml:space="preserve"> </w:t>
      </w:r>
    </w:p>
    <w:p w:rsidR="004759EB" w:rsidRPr="00D41E8E" w:rsidRDefault="00E851E6" w:rsidP="008118D7">
      <w:pPr>
        <w:numPr>
          <w:ilvl w:val="0"/>
          <w:numId w:val="5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Participated on</w:t>
      </w:r>
      <w:r w:rsidR="008810C9" w:rsidRPr="00D41E8E">
        <w:rPr>
          <w:rFonts w:ascii="Book Antiqua" w:hAnsi="Book Antiqua" w:cs="Arial"/>
          <w:sz w:val="22"/>
          <w:szCs w:val="22"/>
        </w:rPr>
        <w:t xml:space="preserve"> all the phases of Software Development Life Cycle (SDLC) including Requirements Gathering, Analysis, Design, Develo</w:t>
      </w:r>
      <w:r w:rsidRPr="00D41E8E">
        <w:rPr>
          <w:rFonts w:ascii="Book Antiqua" w:hAnsi="Book Antiqua" w:cs="Arial"/>
          <w:sz w:val="22"/>
          <w:szCs w:val="22"/>
        </w:rPr>
        <w:t>pment, Testing, UAT, deployment</w:t>
      </w:r>
      <w:r w:rsidR="008810C9" w:rsidRPr="00D41E8E">
        <w:rPr>
          <w:rFonts w:ascii="Book Antiqua" w:hAnsi="Book Antiqua" w:cs="Arial"/>
          <w:sz w:val="22"/>
          <w:szCs w:val="22"/>
        </w:rPr>
        <w:t>, Production and Post-production Support and maintenance.</w:t>
      </w:r>
    </w:p>
    <w:p w:rsidR="00C17347" w:rsidRPr="00D41E8E" w:rsidRDefault="00C17347" w:rsidP="008118D7">
      <w:pPr>
        <w:numPr>
          <w:ilvl w:val="0"/>
          <w:numId w:val="5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 xml:space="preserve">Developed Custom Solutions and SharePoint features as Solution Packages using </w:t>
      </w:r>
      <w:proofErr w:type="spellStart"/>
      <w:r w:rsidRPr="00D41E8E">
        <w:rPr>
          <w:rFonts w:ascii="Book Antiqua" w:hAnsi="Book Antiqua" w:cs="Arial"/>
          <w:sz w:val="22"/>
          <w:szCs w:val="22"/>
        </w:rPr>
        <w:t>PowerShell</w:t>
      </w:r>
      <w:proofErr w:type="spellEnd"/>
      <w:r w:rsidRPr="00D41E8E">
        <w:rPr>
          <w:rFonts w:ascii="Book Antiqua" w:hAnsi="Book Antiqua" w:cs="Arial"/>
          <w:sz w:val="22"/>
          <w:szCs w:val="22"/>
        </w:rPr>
        <w:t xml:space="preserve"> Commands tool at different levels including Site Collections, Web Applications and Site levels. </w:t>
      </w:r>
    </w:p>
    <w:p w:rsidR="000827F7" w:rsidRPr="00D41E8E" w:rsidRDefault="0051229A" w:rsidP="008118D7">
      <w:pPr>
        <w:numPr>
          <w:ilvl w:val="0"/>
          <w:numId w:val="5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/>
          <w:color w:val="000000" w:themeColor="text1"/>
          <w:sz w:val="22"/>
          <w:szCs w:val="22"/>
          <w:shd w:val="clear" w:color="auto" w:fill="FFFFFF"/>
        </w:rPr>
        <w:t>Proficient in creating the InfoPath solutions and publish into Form Libraries for gathering and sharing information and created InfoPath Forms associated with Custom Workflows using</w:t>
      </w:r>
      <w:r w:rsidRPr="00D41E8E">
        <w:rPr>
          <w:rStyle w:val="apple-converted-space"/>
          <w:rFonts w:ascii="Book Antiqua" w:hAnsi="Book Antiqua"/>
          <w:color w:val="000000" w:themeColor="text1"/>
          <w:sz w:val="22"/>
          <w:szCs w:val="22"/>
          <w:shd w:val="clear" w:color="auto" w:fill="FFFFFF"/>
        </w:rPr>
        <w:t> SharePoint </w:t>
      </w:r>
      <w:r w:rsidRPr="00D41E8E">
        <w:rPr>
          <w:rFonts w:ascii="Book Antiqua" w:hAnsi="Book Antiqua"/>
          <w:color w:val="000000" w:themeColor="text1"/>
          <w:sz w:val="22"/>
          <w:szCs w:val="22"/>
          <w:shd w:val="clear" w:color="auto" w:fill="FFFFFF"/>
        </w:rPr>
        <w:t>Designer</w:t>
      </w:r>
      <w:r w:rsidR="000827F7" w:rsidRPr="00D41E8E">
        <w:rPr>
          <w:rFonts w:ascii="Book Antiqua" w:hAnsi="Book Antiqua" w:cs="Arial"/>
          <w:sz w:val="22"/>
          <w:szCs w:val="22"/>
        </w:rPr>
        <w:t>.</w:t>
      </w:r>
    </w:p>
    <w:p w:rsidR="00B2177B" w:rsidRPr="00D41E8E" w:rsidRDefault="0083050F" w:rsidP="008118D7">
      <w:pPr>
        <w:numPr>
          <w:ilvl w:val="0"/>
          <w:numId w:val="5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Strong experience in BCS</w:t>
      </w:r>
      <w:r w:rsidR="002A69B4" w:rsidRPr="00D41E8E">
        <w:rPr>
          <w:rFonts w:ascii="Book Antiqua" w:hAnsi="Book Antiqua" w:cs="Arial"/>
          <w:sz w:val="22"/>
          <w:szCs w:val="22"/>
        </w:rPr>
        <w:t xml:space="preserve"> </w:t>
      </w:r>
      <w:proofErr w:type="gramStart"/>
      <w:r w:rsidRPr="00D41E8E">
        <w:rPr>
          <w:rFonts w:ascii="Book Antiqua" w:hAnsi="Book Antiqua" w:cs="Arial"/>
          <w:sz w:val="22"/>
          <w:szCs w:val="22"/>
        </w:rPr>
        <w:t>( Business</w:t>
      </w:r>
      <w:proofErr w:type="gramEnd"/>
      <w:r w:rsidRPr="00D41E8E">
        <w:rPr>
          <w:rFonts w:ascii="Book Antiqua" w:hAnsi="Book Antiqua" w:cs="Arial"/>
          <w:sz w:val="22"/>
          <w:szCs w:val="22"/>
        </w:rPr>
        <w:t xml:space="preserve"> Connectivity Services )</w:t>
      </w:r>
      <w:r w:rsidR="00846D6B" w:rsidRPr="00D41E8E">
        <w:rPr>
          <w:rFonts w:ascii="Book Antiqua" w:hAnsi="Book Antiqua" w:cs="Arial"/>
          <w:sz w:val="22"/>
          <w:szCs w:val="22"/>
        </w:rPr>
        <w:t>, dashboard, reporting servi</w:t>
      </w:r>
      <w:r w:rsidR="00035276">
        <w:rPr>
          <w:rFonts w:ascii="Book Antiqua" w:hAnsi="Book Antiqua" w:cs="Arial"/>
          <w:sz w:val="22"/>
          <w:szCs w:val="22"/>
        </w:rPr>
        <w:t xml:space="preserve">ces, excel services, </w:t>
      </w:r>
      <w:r w:rsidR="00846D6B" w:rsidRPr="00D41E8E">
        <w:rPr>
          <w:rFonts w:ascii="Book Antiqua" w:hAnsi="Book Antiqua" w:cs="Arial"/>
          <w:sz w:val="22"/>
          <w:szCs w:val="22"/>
        </w:rPr>
        <w:t xml:space="preserve"> and </w:t>
      </w:r>
      <w:proofErr w:type="spellStart"/>
      <w:r w:rsidR="00846D6B" w:rsidRPr="00D41E8E">
        <w:rPr>
          <w:rFonts w:ascii="Book Antiqua" w:hAnsi="Book Antiqua" w:cs="Arial"/>
          <w:sz w:val="22"/>
          <w:szCs w:val="22"/>
        </w:rPr>
        <w:t>permisions</w:t>
      </w:r>
      <w:proofErr w:type="spellEnd"/>
      <w:r w:rsidR="00846D6B" w:rsidRPr="00D41E8E">
        <w:rPr>
          <w:rFonts w:ascii="Book Antiqua" w:hAnsi="Book Antiqua" w:cs="Arial"/>
          <w:sz w:val="22"/>
          <w:szCs w:val="22"/>
        </w:rPr>
        <w:t>.</w:t>
      </w:r>
    </w:p>
    <w:p w:rsidR="006D4E2E" w:rsidRPr="00D41E8E" w:rsidRDefault="00D41E8E" w:rsidP="008118D7">
      <w:pPr>
        <w:numPr>
          <w:ilvl w:val="0"/>
          <w:numId w:val="5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/>
          <w:color w:val="000000"/>
          <w:sz w:val="22"/>
          <w:szCs w:val="22"/>
          <w:shd w:val="clear" w:color="auto" w:fill="FFFFFF"/>
        </w:rPr>
        <w:t>Experience in automating the business processes by creating custom Workflows using SharePoint</w:t>
      </w:r>
      <w:r w:rsidRPr="00D41E8E">
        <w:rPr>
          <w:rStyle w:val="apple-converted-space"/>
          <w:rFonts w:ascii="Book Antiqua" w:hAnsi="Book Antiqua"/>
          <w:color w:val="000000"/>
          <w:sz w:val="22"/>
          <w:szCs w:val="22"/>
          <w:shd w:val="clear" w:color="auto" w:fill="FFFFFF"/>
        </w:rPr>
        <w:t> </w:t>
      </w:r>
      <w:r w:rsidRPr="00D41E8E">
        <w:rPr>
          <w:rFonts w:ascii="Book Antiqua" w:hAnsi="Book Antiqua"/>
          <w:color w:val="000000"/>
          <w:sz w:val="22"/>
          <w:szCs w:val="22"/>
          <w:shd w:val="clear" w:color="auto" w:fill="FFFFFF"/>
        </w:rPr>
        <w:t>designer</w:t>
      </w:r>
      <w:r w:rsidR="006D4E2E" w:rsidRPr="00D41E8E">
        <w:rPr>
          <w:rFonts w:ascii="Book Antiqua" w:hAnsi="Book Antiqua" w:cs="Arial"/>
          <w:sz w:val="22"/>
          <w:szCs w:val="22"/>
        </w:rPr>
        <w:t>.</w:t>
      </w:r>
    </w:p>
    <w:p w:rsidR="003F54F6" w:rsidRPr="00D41E8E" w:rsidRDefault="00437203" w:rsidP="008118D7">
      <w:pPr>
        <w:numPr>
          <w:ilvl w:val="0"/>
          <w:numId w:val="5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Exc</w:t>
      </w:r>
      <w:r w:rsidR="000D5889" w:rsidRPr="00D41E8E">
        <w:rPr>
          <w:rFonts w:ascii="Book Antiqua" w:hAnsi="Book Antiqua" w:cs="Arial"/>
          <w:sz w:val="22"/>
          <w:szCs w:val="22"/>
        </w:rPr>
        <w:t xml:space="preserve">ellent interpersonal skills and </w:t>
      </w:r>
      <w:r w:rsidRPr="00D41E8E">
        <w:rPr>
          <w:rFonts w:ascii="Book Antiqua" w:hAnsi="Book Antiqua" w:cs="Arial"/>
          <w:sz w:val="22"/>
          <w:szCs w:val="22"/>
        </w:rPr>
        <w:t>team work</w:t>
      </w:r>
      <w:r w:rsidR="0049099A" w:rsidRPr="00D41E8E">
        <w:rPr>
          <w:rFonts w:ascii="Book Antiqua" w:hAnsi="Book Antiqua" w:cs="Arial"/>
          <w:sz w:val="22"/>
          <w:szCs w:val="22"/>
        </w:rPr>
        <w:t xml:space="preserve">, excellent </w:t>
      </w:r>
      <w:proofErr w:type="gramStart"/>
      <w:r w:rsidR="0049099A" w:rsidRPr="00D41E8E">
        <w:rPr>
          <w:rFonts w:ascii="Book Antiqua" w:hAnsi="Book Antiqua" w:cs="Arial"/>
          <w:sz w:val="22"/>
          <w:szCs w:val="22"/>
        </w:rPr>
        <w:t>analytical  and</w:t>
      </w:r>
      <w:proofErr w:type="gramEnd"/>
      <w:r w:rsidR="0049099A" w:rsidRPr="00D41E8E">
        <w:rPr>
          <w:rFonts w:ascii="Book Antiqua" w:hAnsi="Book Antiqua" w:cs="Arial"/>
          <w:sz w:val="22"/>
          <w:szCs w:val="22"/>
        </w:rPr>
        <w:t xml:space="preserve"> problem solving</w:t>
      </w:r>
      <w:r w:rsidRPr="00D41E8E">
        <w:rPr>
          <w:rFonts w:ascii="Book Antiqua" w:hAnsi="Book Antiqua" w:cs="Arial"/>
          <w:sz w:val="22"/>
          <w:szCs w:val="22"/>
        </w:rPr>
        <w:t xml:space="preserve">. Quick to learn </w:t>
      </w:r>
      <w:r w:rsidR="0091638A" w:rsidRPr="00D41E8E">
        <w:rPr>
          <w:rFonts w:ascii="Book Antiqua" w:hAnsi="Book Antiqua" w:cs="Arial"/>
          <w:sz w:val="22"/>
          <w:szCs w:val="22"/>
        </w:rPr>
        <w:t>new technologies</w:t>
      </w:r>
      <w:r w:rsidRPr="00D41E8E">
        <w:rPr>
          <w:rFonts w:ascii="Book Antiqua" w:hAnsi="Book Antiqua" w:cs="Arial"/>
          <w:sz w:val="22"/>
          <w:szCs w:val="22"/>
        </w:rPr>
        <w:t>.</w:t>
      </w:r>
    </w:p>
    <w:p w:rsidR="00A2262C" w:rsidRPr="00D41E8E" w:rsidRDefault="00A2262C" w:rsidP="00A2262C">
      <w:pPr>
        <w:ind w:left="720"/>
        <w:jc w:val="both"/>
        <w:rPr>
          <w:rFonts w:ascii="Book Antiqua" w:hAnsi="Book Antiqua" w:cs="Arial"/>
          <w:sz w:val="22"/>
          <w:szCs w:val="22"/>
        </w:rPr>
      </w:pPr>
    </w:p>
    <w:p w:rsidR="00E115B8" w:rsidRDefault="00E115B8" w:rsidP="00305A23">
      <w:pPr>
        <w:jc w:val="both"/>
        <w:rPr>
          <w:rFonts w:ascii="Book Antiqua" w:hAnsi="Book Antiqua"/>
          <w:b/>
          <w:noProof/>
          <w:color w:val="0000FF"/>
          <w:sz w:val="22"/>
          <w:szCs w:val="22"/>
        </w:rPr>
      </w:pPr>
    </w:p>
    <w:p w:rsidR="00E115B8" w:rsidRDefault="00E115B8" w:rsidP="00305A23">
      <w:pPr>
        <w:jc w:val="both"/>
        <w:rPr>
          <w:rFonts w:ascii="Book Antiqua" w:hAnsi="Book Antiqua"/>
          <w:b/>
          <w:noProof/>
          <w:color w:val="0000FF"/>
          <w:sz w:val="22"/>
          <w:szCs w:val="22"/>
        </w:rPr>
      </w:pPr>
    </w:p>
    <w:p w:rsidR="00E115B8" w:rsidRDefault="00E115B8" w:rsidP="00305A23">
      <w:pPr>
        <w:jc w:val="both"/>
        <w:rPr>
          <w:rFonts w:ascii="Book Antiqua" w:hAnsi="Book Antiqua"/>
          <w:b/>
          <w:noProof/>
          <w:color w:val="0000FF"/>
          <w:sz w:val="22"/>
          <w:szCs w:val="22"/>
        </w:rPr>
      </w:pPr>
    </w:p>
    <w:p w:rsidR="00E115B8" w:rsidRDefault="00E115B8" w:rsidP="00305A23">
      <w:pPr>
        <w:jc w:val="both"/>
        <w:rPr>
          <w:rFonts w:ascii="Book Antiqua" w:hAnsi="Book Antiqua"/>
          <w:b/>
          <w:noProof/>
          <w:color w:val="0000FF"/>
          <w:sz w:val="22"/>
          <w:szCs w:val="22"/>
        </w:rPr>
      </w:pPr>
    </w:p>
    <w:p w:rsidR="00E115B8" w:rsidRDefault="00E115B8" w:rsidP="00305A23">
      <w:pPr>
        <w:jc w:val="both"/>
        <w:rPr>
          <w:rFonts w:ascii="Book Antiqua" w:hAnsi="Book Antiqua"/>
          <w:b/>
          <w:noProof/>
          <w:color w:val="0000FF"/>
          <w:sz w:val="22"/>
          <w:szCs w:val="22"/>
        </w:rPr>
      </w:pPr>
    </w:p>
    <w:p w:rsidR="00E115B8" w:rsidRDefault="00E115B8" w:rsidP="00305A23">
      <w:pPr>
        <w:jc w:val="both"/>
        <w:rPr>
          <w:rFonts w:ascii="Book Antiqua" w:hAnsi="Book Antiqua"/>
          <w:b/>
          <w:noProof/>
          <w:color w:val="0000FF"/>
          <w:sz w:val="22"/>
          <w:szCs w:val="22"/>
        </w:rPr>
      </w:pPr>
    </w:p>
    <w:p w:rsidR="0055325B" w:rsidRDefault="0055325B" w:rsidP="00305A23">
      <w:pPr>
        <w:jc w:val="both"/>
        <w:rPr>
          <w:rFonts w:ascii="Book Antiqua" w:hAnsi="Book Antiqua"/>
          <w:b/>
          <w:noProof/>
          <w:color w:val="0000FF"/>
          <w:sz w:val="24"/>
          <w:szCs w:val="24"/>
          <w:u w:val="single"/>
        </w:rPr>
      </w:pPr>
    </w:p>
    <w:p w:rsidR="0055325B" w:rsidRDefault="0055325B" w:rsidP="00305A23">
      <w:pPr>
        <w:jc w:val="both"/>
        <w:rPr>
          <w:rFonts w:ascii="Book Antiqua" w:hAnsi="Book Antiqua"/>
          <w:b/>
          <w:noProof/>
          <w:color w:val="0000FF"/>
          <w:sz w:val="24"/>
          <w:szCs w:val="24"/>
          <w:u w:val="single"/>
        </w:rPr>
      </w:pPr>
    </w:p>
    <w:p w:rsidR="00F44BAC" w:rsidRPr="00E115B8" w:rsidRDefault="00F44BAC" w:rsidP="00305A23">
      <w:pPr>
        <w:jc w:val="both"/>
        <w:rPr>
          <w:rFonts w:ascii="Book Antiqua" w:hAnsi="Book Antiqua"/>
          <w:b/>
          <w:noProof/>
          <w:color w:val="0000FF"/>
          <w:sz w:val="24"/>
          <w:szCs w:val="24"/>
          <w:u w:val="single"/>
        </w:rPr>
      </w:pPr>
      <w:r w:rsidRPr="00E115B8">
        <w:rPr>
          <w:rFonts w:ascii="Book Antiqua" w:hAnsi="Book Antiqua"/>
          <w:b/>
          <w:noProof/>
          <w:color w:val="0000FF"/>
          <w:sz w:val="24"/>
          <w:szCs w:val="24"/>
          <w:u w:val="single"/>
        </w:rPr>
        <w:t>TECHNICAL EXPERIENCE:</w:t>
      </w:r>
    </w:p>
    <w:p w:rsidR="000E66BD" w:rsidRPr="00D41E8E" w:rsidRDefault="000E66BD" w:rsidP="000E66BD">
      <w:pPr>
        <w:rPr>
          <w:rFonts w:ascii="Book Antiqua" w:hAnsi="Book Antiqua" w:cs="Arial"/>
          <w:b/>
          <w:color w:val="00B050"/>
          <w:sz w:val="22"/>
          <w:szCs w:val="22"/>
        </w:rPr>
      </w:pPr>
    </w:p>
    <w:tbl>
      <w:tblPr>
        <w:tblW w:w="883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EAD5"/>
        <w:tblLayout w:type="fixed"/>
        <w:tblLook w:val="0000"/>
      </w:tblPr>
      <w:tblGrid>
        <w:gridCol w:w="3618"/>
        <w:gridCol w:w="5220"/>
      </w:tblGrid>
      <w:tr w:rsidR="00CF687A" w:rsidRPr="00D41E8E" w:rsidTr="007B1365">
        <w:trPr>
          <w:trHeight w:val="269"/>
        </w:trPr>
        <w:tc>
          <w:tcPr>
            <w:tcW w:w="3618" w:type="dxa"/>
            <w:shd w:val="clear" w:color="auto" w:fill="FFEAD5"/>
          </w:tcPr>
          <w:p w:rsidR="00CF687A" w:rsidRPr="00D41E8E" w:rsidRDefault="00BD5777" w:rsidP="00104C35">
            <w:pPr>
              <w:spacing w:before="120" w:line="288" w:lineRule="auto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b/>
                <w:sz w:val="22"/>
                <w:szCs w:val="22"/>
              </w:rPr>
              <w:t>Development Tools:</w:t>
            </w:r>
          </w:p>
        </w:tc>
        <w:tc>
          <w:tcPr>
            <w:tcW w:w="5220" w:type="dxa"/>
            <w:shd w:val="clear" w:color="auto" w:fill="FFEAD5"/>
          </w:tcPr>
          <w:p w:rsidR="00CF687A" w:rsidRPr="00D41E8E" w:rsidRDefault="00CF687A" w:rsidP="00104C35">
            <w:pPr>
              <w:spacing w:before="120" w:line="288" w:lineRule="auto"/>
              <w:rPr>
                <w:rFonts w:ascii="Book Antiqua" w:hAnsi="Book Antiqua" w:cs="Arial"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sz w:val="22"/>
                <w:szCs w:val="22"/>
              </w:rPr>
              <w:t xml:space="preserve">Net Framework </w:t>
            </w:r>
            <w:r w:rsidR="00227340" w:rsidRPr="00D41E8E">
              <w:rPr>
                <w:rFonts w:ascii="Book Antiqua" w:hAnsi="Book Antiqua" w:cs="Arial"/>
                <w:sz w:val="22"/>
                <w:szCs w:val="22"/>
              </w:rPr>
              <w:t>(</w:t>
            </w:r>
            <w:r w:rsidR="00D92125" w:rsidRPr="00D41E8E">
              <w:rPr>
                <w:rFonts w:ascii="Book Antiqua" w:hAnsi="Book Antiqua" w:cs="Arial"/>
                <w:sz w:val="22"/>
                <w:szCs w:val="22"/>
              </w:rPr>
              <w:t>4.5/4/</w:t>
            </w:r>
            <w:r w:rsidR="009F019A">
              <w:rPr>
                <w:rFonts w:ascii="Book Antiqua" w:hAnsi="Book Antiqua" w:cs="Arial"/>
                <w:sz w:val="22"/>
                <w:szCs w:val="22"/>
              </w:rPr>
              <w:t>3.5/</w:t>
            </w:r>
            <w:r w:rsidRPr="00D41E8E">
              <w:rPr>
                <w:rFonts w:ascii="Book Antiqua" w:hAnsi="Book Antiqua" w:cs="Arial"/>
                <w:sz w:val="22"/>
                <w:szCs w:val="22"/>
              </w:rPr>
              <w:t>)</w:t>
            </w:r>
          </w:p>
        </w:tc>
      </w:tr>
      <w:tr w:rsidR="00F44BAC" w:rsidRPr="00D41E8E" w:rsidTr="007B1365">
        <w:trPr>
          <w:trHeight w:val="269"/>
        </w:trPr>
        <w:tc>
          <w:tcPr>
            <w:tcW w:w="3618" w:type="dxa"/>
            <w:shd w:val="clear" w:color="auto" w:fill="FFEAD5"/>
          </w:tcPr>
          <w:p w:rsidR="00F44BAC" w:rsidRPr="00D41E8E" w:rsidRDefault="00CF687A" w:rsidP="00104C35">
            <w:pPr>
              <w:spacing w:before="120" w:line="288" w:lineRule="auto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b/>
                <w:sz w:val="22"/>
                <w:szCs w:val="22"/>
              </w:rPr>
              <w:t xml:space="preserve">Programming </w:t>
            </w:r>
            <w:r w:rsidR="00F44BAC" w:rsidRPr="00D41E8E">
              <w:rPr>
                <w:rFonts w:ascii="Book Antiqua" w:hAnsi="Book Antiqua" w:cs="Arial"/>
                <w:b/>
                <w:sz w:val="22"/>
                <w:szCs w:val="22"/>
              </w:rPr>
              <w:t>Languages:</w:t>
            </w:r>
          </w:p>
        </w:tc>
        <w:tc>
          <w:tcPr>
            <w:tcW w:w="5220" w:type="dxa"/>
            <w:shd w:val="clear" w:color="auto" w:fill="FFEAD5"/>
          </w:tcPr>
          <w:p w:rsidR="00F44BAC" w:rsidRPr="00D41E8E" w:rsidRDefault="67FE81AB" w:rsidP="00104C35">
            <w:pPr>
              <w:spacing w:before="120" w:line="288" w:lineRule="auto"/>
              <w:rPr>
                <w:rFonts w:ascii="Book Antiqua" w:hAnsi="Book Antiqua" w:cs="Arial"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sz w:val="22"/>
                <w:szCs w:val="22"/>
              </w:rPr>
              <w:t>C#</w:t>
            </w:r>
            <w:r w:rsidR="00B457DA" w:rsidRPr="00D41E8E">
              <w:rPr>
                <w:rFonts w:ascii="Book Antiqua" w:hAnsi="Book Antiqua" w:cs="Arial"/>
                <w:sz w:val="22"/>
                <w:szCs w:val="22"/>
              </w:rPr>
              <w:t xml:space="preserve"> and .</w:t>
            </w:r>
            <w:r w:rsidRPr="00D41E8E">
              <w:rPr>
                <w:rFonts w:ascii="Book Antiqua" w:hAnsi="Book Antiqua" w:cs="Arial"/>
                <w:sz w:val="22"/>
                <w:szCs w:val="22"/>
              </w:rPr>
              <w:t>Net</w:t>
            </w:r>
          </w:p>
        </w:tc>
      </w:tr>
      <w:tr w:rsidR="00F44BAC" w:rsidRPr="00D41E8E" w:rsidTr="007B1365">
        <w:trPr>
          <w:trHeight w:val="271"/>
        </w:trPr>
        <w:tc>
          <w:tcPr>
            <w:tcW w:w="3618" w:type="dxa"/>
            <w:shd w:val="clear" w:color="auto" w:fill="FFEAD5"/>
          </w:tcPr>
          <w:p w:rsidR="00F44BAC" w:rsidRPr="00D41E8E" w:rsidRDefault="00CF687A" w:rsidP="00104C35">
            <w:pPr>
              <w:spacing w:before="120" w:line="288" w:lineRule="auto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b/>
                <w:sz w:val="22"/>
                <w:szCs w:val="22"/>
              </w:rPr>
              <w:t xml:space="preserve">MS </w:t>
            </w:r>
            <w:r w:rsidR="00F44BAC" w:rsidRPr="00D41E8E">
              <w:rPr>
                <w:rFonts w:ascii="Book Antiqua" w:hAnsi="Book Antiqua" w:cs="Arial"/>
                <w:b/>
                <w:sz w:val="22"/>
                <w:szCs w:val="22"/>
              </w:rPr>
              <w:t xml:space="preserve">SharePoint </w:t>
            </w:r>
            <w:r w:rsidRPr="00D41E8E">
              <w:rPr>
                <w:rFonts w:ascii="Book Antiqua" w:hAnsi="Book Antiqua" w:cs="Arial"/>
                <w:b/>
                <w:sz w:val="22"/>
                <w:szCs w:val="22"/>
              </w:rPr>
              <w:t>Technologies</w:t>
            </w:r>
          </w:p>
        </w:tc>
        <w:tc>
          <w:tcPr>
            <w:tcW w:w="5220" w:type="dxa"/>
            <w:shd w:val="clear" w:color="auto" w:fill="FFEAD5"/>
          </w:tcPr>
          <w:p w:rsidR="00F44BAC" w:rsidRPr="00D41E8E" w:rsidRDefault="67FE81AB" w:rsidP="00104C35">
            <w:pPr>
              <w:spacing w:before="120" w:line="288" w:lineRule="auto"/>
              <w:rPr>
                <w:rFonts w:ascii="Book Antiqua" w:hAnsi="Book Antiqua" w:cs="Arial"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sz w:val="22"/>
                <w:szCs w:val="22"/>
              </w:rPr>
              <w:t>SharePoi</w:t>
            </w:r>
            <w:r w:rsidR="00CF687A" w:rsidRPr="00D41E8E">
              <w:rPr>
                <w:rFonts w:ascii="Book Antiqua" w:hAnsi="Book Antiqua" w:cs="Arial"/>
                <w:sz w:val="22"/>
                <w:szCs w:val="22"/>
              </w:rPr>
              <w:t>nt Server 2013/</w:t>
            </w:r>
            <w:r w:rsidRPr="00D41E8E">
              <w:rPr>
                <w:rFonts w:ascii="Book Antiqua" w:hAnsi="Book Antiqua" w:cs="Arial"/>
                <w:sz w:val="22"/>
                <w:szCs w:val="22"/>
              </w:rPr>
              <w:t xml:space="preserve"> 2010</w:t>
            </w:r>
            <w:r w:rsidR="00BF11A5" w:rsidRPr="00D41E8E">
              <w:rPr>
                <w:rFonts w:ascii="Book Antiqua" w:hAnsi="Book Antiqua" w:cs="Arial"/>
                <w:sz w:val="22"/>
                <w:szCs w:val="22"/>
              </w:rPr>
              <w:t>/</w:t>
            </w:r>
            <w:r w:rsidRPr="00D41E8E">
              <w:rPr>
                <w:rFonts w:ascii="Book Antiqua" w:hAnsi="Book Antiqua" w:cs="Arial"/>
                <w:sz w:val="22"/>
                <w:szCs w:val="22"/>
              </w:rPr>
              <w:t>, WSS 3.0,</w:t>
            </w:r>
          </w:p>
        </w:tc>
      </w:tr>
      <w:tr w:rsidR="00D04C4D" w:rsidRPr="00D41E8E" w:rsidTr="007B1365">
        <w:trPr>
          <w:trHeight w:val="239"/>
        </w:trPr>
        <w:tc>
          <w:tcPr>
            <w:tcW w:w="3618" w:type="dxa"/>
            <w:shd w:val="clear" w:color="auto" w:fill="FFEAD5"/>
          </w:tcPr>
          <w:p w:rsidR="00D04C4D" w:rsidRPr="00D41E8E" w:rsidRDefault="00CF687A" w:rsidP="00104C35">
            <w:pPr>
              <w:spacing w:before="120" w:line="288" w:lineRule="auto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b/>
                <w:sz w:val="22"/>
                <w:szCs w:val="22"/>
              </w:rPr>
              <w:t>Database</w:t>
            </w:r>
          </w:p>
        </w:tc>
        <w:tc>
          <w:tcPr>
            <w:tcW w:w="5220" w:type="dxa"/>
            <w:shd w:val="clear" w:color="auto" w:fill="FFEAD5"/>
          </w:tcPr>
          <w:p w:rsidR="00D04C4D" w:rsidRPr="00D41E8E" w:rsidRDefault="00D04C4D" w:rsidP="00104C35">
            <w:pPr>
              <w:spacing w:before="120" w:line="288" w:lineRule="auto"/>
              <w:rPr>
                <w:rFonts w:ascii="Book Antiqua" w:hAnsi="Book Antiqua" w:cs="Arial"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sz w:val="22"/>
                <w:szCs w:val="22"/>
              </w:rPr>
              <w:t xml:space="preserve">SQL Server </w:t>
            </w:r>
            <w:r w:rsidR="00C86175" w:rsidRPr="00D41E8E">
              <w:rPr>
                <w:rFonts w:ascii="Book Antiqua" w:hAnsi="Book Antiqua" w:cs="Arial"/>
                <w:sz w:val="22"/>
                <w:szCs w:val="22"/>
              </w:rPr>
              <w:t>20</w:t>
            </w:r>
            <w:r w:rsidR="00E25D8B" w:rsidRPr="00D41E8E">
              <w:rPr>
                <w:rFonts w:ascii="Book Antiqua" w:hAnsi="Book Antiqua" w:cs="Arial"/>
                <w:sz w:val="22"/>
                <w:szCs w:val="22"/>
              </w:rPr>
              <w:t>12/08</w:t>
            </w:r>
          </w:p>
        </w:tc>
      </w:tr>
      <w:tr w:rsidR="00D04C4D" w:rsidRPr="00D41E8E" w:rsidTr="007B1365">
        <w:trPr>
          <w:trHeight w:val="347"/>
        </w:trPr>
        <w:tc>
          <w:tcPr>
            <w:tcW w:w="3618" w:type="dxa"/>
            <w:shd w:val="clear" w:color="auto" w:fill="FFEAD5"/>
            <w:vAlign w:val="center"/>
          </w:tcPr>
          <w:p w:rsidR="00D04C4D" w:rsidRPr="00D41E8E" w:rsidRDefault="00BC0A76" w:rsidP="00104C35">
            <w:pPr>
              <w:spacing w:before="120" w:line="288" w:lineRule="auto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b/>
                <w:sz w:val="22"/>
                <w:szCs w:val="22"/>
              </w:rPr>
              <w:t xml:space="preserve">Web &amp; Client-Server </w:t>
            </w:r>
            <w:r w:rsidR="00D04C4D" w:rsidRPr="00D41E8E">
              <w:rPr>
                <w:rFonts w:ascii="Book Antiqua" w:hAnsi="Book Antiqua" w:cs="Arial"/>
                <w:b/>
                <w:sz w:val="22"/>
                <w:szCs w:val="22"/>
              </w:rPr>
              <w:t>Technologies:</w:t>
            </w:r>
          </w:p>
        </w:tc>
        <w:tc>
          <w:tcPr>
            <w:tcW w:w="5220" w:type="dxa"/>
            <w:shd w:val="clear" w:color="auto" w:fill="FFEAD5"/>
            <w:vAlign w:val="center"/>
          </w:tcPr>
          <w:p w:rsidR="00D04C4D" w:rsidRPr="00D41E8E" w:rsidRDefault="3C728909" w:rsidP="00104C35">
            <w:pPr>
              <w:spacing w:before="120" w:line="288" w:lineRule="auto"/>
              <w:rPr>
                <w:rFonts w:ascii="Book Antiqua" w:hAnsi="Book Antiqua" w:cs="Arial"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sz w:val="22"/>
                <w:szCs w:val="22"/>
              </w:rPr>
              <w:t>HTML,</w:t>
            </w:r>
            <w:r w:rsidR="00D60C03" w:rsidRPr="00D41E8E">
              <w:rPr>
                <w:rFonts w:ascii="Book Antiqua" w:hAnsi="Book Antiqua" w:cs="Arial"/>
                <w:sz w:val="22"/>
                <w:szCs w:val="22"/>
              </w:rPr>
              <w:t xml:space="preserve"> </w:t>
            </w:r>
            <w:r w:rsidRPr="00D41E8E">
              <w:rPr>
                <w:rFonts w:ascii="Book Antiqua" w:hAnsi="Book Antiqua" w:cs="Arial"/>
                <w:sz w:val="22"/>
                <w:szCs w:val="22"/>
              </w:rPr>
              <w:t xml:space="preserve">CSS, </w:t>
            </w:r>
            <w:r w:rsidR="00D60C03" w:rsidRPr="00D41E8E">
              <w:rPr>
                <w:rFonts w:ascii="Book Antiqua" w:hAnsi="Book Antiqua" w:cs="Arial"/>
                <w:sz w:val="22"/>
                <w:szCs w:val="22"/>
              </w:rPr>
              <w:t xml:space="preserve"> </w:t>
            </w:r>
            <w:r w:rsidRPr="00D41E8E">
              <w:rPr>
                <w:rFonts w:ascii="Book Antiqua" w:hAnsi="Book Antiqua" w:cs="Arial"/>
                <w:sz w:val="22"/>
                <w:szCs w:val="22"/>
              </w:rPr>
              <w:t>XML,</w:t>
            </w:r>
            <w:r w:rsidR="00D60C03" w:rsidRPr="00D41E8E">
              <w:rPr>
                <w:rFonts w:ascii="Book Antiqua" w:hAnsi="Book Antiqua" w:cs="Arial"/>
                <w:sz w:val="22"/>
                <w:szCs w:val="22"/>
              </w:rPr>
              <w:t xml:space="preserve"> </w:t>
            </w:r>
            <w:r w:rsidR="002B5177">
              <w:rPr>
                <w:rFonts w:ascii="Book Antiqua" w:hAnsi="Book Antiqua" w:cs="Arial"/>
                <w:sz w:val="22"/>
                <w:szCs w:val="22"/>
              </w:rPr>
              <w:t xml:space="preserve"> JavaScript</w:t>
            </w:r>
            <w:r w:rsidR="00003872" w:rsidRPr="00D41E8E">
              <w:rPr>
                <w:rFonts w:ascii="Book Antiqua" w:hAnsi="Book Antiqua" w:cs="Arial"/>
                <w:sz w:val="22"/>
                <w:szCs w:val="22"/>
              </w:rPr>
              <w:t>,</w:t>
            </w:r>
            <w:r w:rsidR="00D60C03" w:rsidRPr="00D41E8E">
              <w:rPr>
                <w:rFonts w:ascii="Book Antiqua" w:hAnsi="Book Antiqua" w:cs="Arial"/>
                <w:sz w:val="22"/>
                <w:szCs w:val="22"/>
              </w:rPr>
              <w:t xml:space="preserve"> </w:t>
            </w:r>
            <w:proofErr w:type="spellStart"/>
            <w:r w:rsidR="00003872" w:rsidRPr="00D41E8E">
              <w:rPr>
                <w:rFonts w:ascii="Book Antiqua" w:hAnsi="Book Antiqua" w:cs="Arial"/>
                <w:sz w:val="22"/>
                <w:szCs w:val="22"/>
              </w:rPr>
              <w:t>JQ</w:t>
            </w:r>
            <w:r w:rsidR="00564E2A" w:rsidRPr="00D41E8E">
              <w:rPr>
                <w:rFonts w:ascii="Book Antiqua" w:hAnsi="Book Antiqua" w:cs="Arial"/>
                <w:sz w:val="22"/>
                <w:szCs w:val="22"/>
              </w:rPr>
              <w:t>ue</w:t>
            </w:r>
            <w:r w:rsidR="00003872" w:rsidRPr="00D41E8E">
              <w:rPr>
                <w:rFonts w:ascii="Book Antiqua" w:hAnsi="Book Antiqua" w:cs="Arial"/>
                <w:sz w:val="22"/>
                <w:szCs w:val="22"/>
              </w:rPr>
              <w:t>ry</w:t>
            </w:r>
            <w:proofErr w:type="spellEnd"/>
          </w:p>
        </w:tc>
      </w:tr>
      <w:tr w:rsidR="00D04C4D" w:rsidRPr="00D41E8E" w:rsidTr="007B1365">
        <w:trPr>
          <w:trHeight w:val="269"/>
        </w:trPr>
        <w:tc>
          <w:tcPr>
            <w:tcW w:w="3618" w:type="dxa"/>
            <w:shd w:val="clear" w:color="auto" w:fill="FFEAD5"/>
          </w:tcPr>
          <w:p w:rsidR="00D04C4D" w:rsidRPr="00D41E8E" w:rsidRDefault="00D04C4D" w:rsidP="00104C35">
            <w:pPr>
              <w:spacing w:before="120" w:line="288" w:lineRule="auto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b/>
                <w:sz w:val="22"/>
                <w:szCs w:val="22"/>
              </w:rPr>
              <w:t>Application/Web Servers:</w:t>
            </w:r>
          </w:p>
        </w:tc>
        <w:tc>
          <w:tcPr>
            <w:tcW w:w="5220" w:type="dxa"/>
            <w:shd w:val="clear" w:color="auto" w:fill="FFEAD5"/>
          </w:tcPr>
          <w:p w:rsidR="00D04C4D" w:rsidRPr="00D41E8E" w:rsidRDefault="00D04C4D" w:rsidP="00104C35">
            <w:pPr>
              <w:spacing w:before="120" w:line="288" w:lineRule="auto"/>
              <w:rPr>
                <w:rFonts w:ascii="Book Antiqua" w:hAnsi="Book Antiqua" w:cs="Arial"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sz w:val="22"/>
                <w:szCs w:val="22"/>
              </w:rPr>
              <w:t xml:space="preserve">Microsoft IIS </w:t>
            </w:r>
            <w:r w:rsidR="00EF4A6A" w:rsidRPr="00D41E8E">
              <w:rPr>
                <w:rFonts w:ascii="Book Antiqua" w:hAnsi="Book Antiqua" w:cs="Arial"/>
                <w:sz w:val="22"/>
                <w:szCs w:val="22"/>
              </w:rPr>
              <w:t>10/</w:t>
            </w:r>
            <w:r w:rsidR="00E25D8B" w:rsidRPr="00D41E8E">
              <w:rPr>
                <w:rFonts w:ascii="Book Antiqua" w:hAnsi="Book Antiqua" w:cs="Arial"/>
                <w:sz w:val="22"/>
                <w:szCs w:val="22"/>
              </w:rPr>
              <w:t>8.0/7.0/6.0</w:t>
            </w:r>
          </w:p>
        </w:tc>
      </w:tr>
      <w:tr w:rsidR="00D04C4D" w:rsidRPr="00D41E8E" w:rsidTr="007B1365">
        <w:trPr>
          <w:trHeight w:val="269"/>
        </w:trPr>
        <w:tc>
          <w:tcPr>
            <w:tcW w:w="3618" w:type="dxa"/>
            <w:shd w:val="clear" w:color="auto" w:fill="FFEAD5"/>
          </w:tcPr>
          <w:p w:rsidR="00D04C4D" w:rsidRPr="00D41E8E" w:rsidRDefault="00D04C4D" w:rsidP="00104C35">
            <w:pPr>
              <w:spacing w:before="120" w:line="288" w:lineRule="auto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b/>
                <w:sz w:val="22"/>
                <w:szCs w:val="22"/>
              </w:rPr>
              <w:t>Operating System:</w:t>
            </w:r>
          </w:p>
        </w:tc>
        <w:tc>
          <w:tcPr>
            <w:tcW w:w="5220" w:type="dxa"/>
            <w:shd w:val="clear" w:color="auto" w:fill="FFEAD5"/>
          </w:tcPr>
          <w:p w:rsidR="00D04C4D" w:rsidRPr="00D41E8E" w:rsidRDefault="00BD5777" w:rsidP="00104C35">
            <w:pPr>
              <w:spacing w:before="120" w:line="288" w:lineRule="auto"/>
              <w:rPr>
                <w:rFonts w:ascii="Book Antiqua" w:hAnsi="Book Antiqua" w:cs="Arial"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sz w:val="22"/>
                <w:szCs w:val="22"/>
              </w:rPr>
              <w:t>W</w:t>
            </w:r>
            <w:r w:rsidR="00D04C4D" w:rsidRPr="00D41E8E">
              <w:rPr>
                <w:rFonts w:ascii="Book Antiqua" w:hAnsi="Book Antiqua" w:cs="Arial"/>
                <w:sz w:val="22"/>
                <w:szCs w:val="22"/>
              </w:rPr>
              <w:t xml:space="preserve">indows </w:t>
            </w:r>
            <w:r w:rsidRPr="00D41E8E">
              <w:rPr>
                <w:rFonts w:ascii="Book Antiqua" w:hAnsi="Book Antiqua" w:cs="Arial"/>
                <w:sz w:val="22"/>
                <w:szCs w:val="22"/>
              </w:rPr>
              <w:t>S</w:t>
            </w:r>
            <w:r w:rsidR="00D04C4D" w:rsidRPr="00D41E8E">
              <w:rPr>
                <w:rFonts w:ascii="Book Antiqua" w:hAnsi="Book Antiqua" w:cs="Arial"/>
                <w:sz w:val="22"/>
                <w:szCs w:val="22"/>
              </w:rPr>
              <w:t>erver 200</w:t>
            </w:r>
            <w:r w:rsidR="00E25D8B" w:rsidRPr="00D41E8E">
              <w:rPr>
                <w:rFonts w:ascii="Book Antiqua" w:hAnsi="Book Antiqua" w:cs="Arial"/>
                <w:sz w:val="22"/>
                <w:szCs w:val="22"/>
              </w:rPr>
              <w:t>8</w:t>
            </w:r>
            <w:r w:rsidRPr="00D41E8E">
              <w:rPr>
                <w:rFonts w:ascii="Book Antiqua" w:hAnsi="Book Antiqua" w:cs="Arial"/>
                <w:sz w:val="22"/>
                <w:szCs w:val="22"/>
              </w:rPr>
              <w:t xml:space="preserve"> R2</w:t>
            </w:r>
            <w:r w:rsidR="00D04C4D" w:rsidRPr="00D41E8E">
              <w:rPr>
                <w:rFonts w:ascii="Book Antiqua" w:hAnsi="Book Antiqua" w:cs="Arial"/>
                <w:sz w:val="22"/>
                <w:szCs w:val="22"/>
              </w:rPr>
              <w:t>/2</w:t>
            </w:r>
            <w:r w:rsidRPr="00D41E8E">
              <w:rPr>
                <w:rFonts w:ascii="Book Antiqua" w:hAnsi="Book Antiqua" w:cs="Arial"/>
                <w:sz w:val="22"/>
                <w:szCs w:val="22"/>
              </w:rPr>
              <w:t>008</w:t>
            </w:r>
            <w:r w:rsidR="00E115B8">
              <w:rPr>
                <w:rFonts w:ascii="Book Antiqua" w:hAnsi="Book Antiqua" w:cs="Arial"/>
                <w:sz w:val="22"/>
                <w:szCs w:val="22"/>
              </w:rPr>
              <w:t>,2012 R2/2012</w:t>
            </w:r>
          </w:p>
        </w:tc>
      </w:tr>
      <w:tr w:rsidR="000D5889" w:rsidRPr="00D41E8E" w:rsidTr="007B1365">
        <w:trPr>
          <w:trHeight w:val="269"/>
        </w:trPr>
        <w:tc>
          <w:tcPr>
            <w:tcW w:w="3618" w:type="dxa"/>
            <w:tcBorders>
              <w:bottom w:val="single" w:sz="4" w:space="0" w:color="FFFFFF" w:themeColor="background1"/>
            </w:tcBorders>
            <w:shd w:val="clear" w:color="auto" w:fill="FFEAD5"/>
          </w:tcPr>
          <w:p w:rsidR="000D5889" w:rsidRPr="00D41E8E" w:rsidRDefault="000D5889" w:rsidP="00104C35">
            <w:pPr>
              <w:spacing w:before="120" w:line="288" w:lineRule="auto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b/>
                <w:sz w:val="22"/>
                <w:szCs w:val="22"/>
              </w:rPr>
              <w:t>Other Tools</w:t>
            </w:r>
          </w:p>
        </w:tc>
        <w:tc>
          <w:tcPr>
            <w:tcW w:w="5220" w:type="dxa"/>
            <w:tcBorders>
              <w:bottom w:val="single" w:sz="4" w:space="0" w:color="FFFFFF" w:themeColor="background1"/>
            </w:tcBorders>
            <w:shd w:val="clear" w:color="auto" w:fill="FFEAD5"/>
          </w:tcPr>
          <w:p w:rsidR="000D5889" w:rsidRPr="00D41E8E" w:rsidRDefault="000D5889" w:rsidP="00104C35">
            <w:pPr>
              <w:spacing w:before="120" w:line="288" w:lineRule="auto"/>
              <w:rPr>
                <w:rFonts w:ascii="Book Antiqua" w:hAnsi="Book Antiqua" w:cs="Arial"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sz w:val="22"/>
                <w:szCs w:val="22"/>
              </w:rPr>
              <w:t xml:space="preserve"> MS Office</w:t>
            </w:r>
          </w:p>
        </w:tc>
      </w:tr>
    </w:tbl>
    <w:p w:rsidR="009C1ABE" w:rsidRPr="00D41E8E" w:rsidRDefault="009C1ABE" w:rsidP="00305A23">
      <w:pPr>
        <w:jc w:val="both"/>
        <w:rPr>
          <w:rFonts w:ascii="Book Antiqua" w:hAnsi="Book Antiqua"/>
          <w:b/>
          <w:noProof/>
          <w:color w:val="0000FF"/>
          <w:sz w:val="22"/>
          <w:szCs w:val="22"/>
        </w:rPr>
      </w:pPr>
    </w:p>
    <w:p w:rsidR="009C1ABE" w:rsidRPr="00D41E8E" w:rsidRDefault="009C1ABE" w:rsidP="00305A23">
      <w:pPr>
        <w:jc w:val="both"/>
        <w:rPr>
          <w:rFonts w:ascii="Book Antiqua" w:hAnsi="Book Antiqua"/>
          <w:b/>
          <w:noProof/>
          <w:color w:val="0000FF"/>
          <w:sz w:val="22"/>
          <w:szCs w:val="22"/>
        </w:rPr>
      </w:pPr>
    </w:p>
    <w:p w:rsidR="009C1ABE" w:rsidRPr="00D41E8E" w:rsidRDefault="009C1ABE" w:rsidP="00305A23">
      <w:pPr>
        <w:jc w:val="both"/>
        <w:rPr>
          <w:rFonts w:ascii="Book Antiqua" w:hAnsi="Book Antiqua"/>
          <w:b/>
          <w:noProof/>
          <w:color w:val="0000FF"/>
          <w:sz w:val="22"/>
          <w:szCs w:val="22"/>
        </w:rPr>
      </w:pPr>
    </w:p>
    <w:p w:rsidR="00FF3C01" w:rsidRPr="00D41E8E" w:rsidRDefault="002977DC" w:rsidP="00305A23">
      <w:pPr>
        <w:jc w:val="both"/>
        <w:rPr>
          <w:rFonts w:ascii="Book Antiqua" w:hAnsi="Book Antiqua"/>
          <w:b/>
          <w:noProof/>
          <w:color w:val="0000FF"/>
          <w:sz w:val="22"/>
          <w:szCs w:val="22"/>
        </w:rPr>
      </w:pPr>
      <w:r w:rsidRPr="00D41E8E">
        <w:rPr>
          <w:rFonts w:ascii="Book Antiqua" w:hAnsi="Book Antiqua"/>
          <w:b/>
          <w:noProof/>
          <w:color w:val="0000FF"/>
          <w:sz w:val="22"/>
          <w:szCs w:val="22"/>
        </w:rPr>
        <w:t>WORK EXPERIENCE</w:t>
      </w:r>
      <w:r w:rsidR="00F44BAC" w:rsidRPr="00D41E8E">
        <w:rPr>
          <w:rFonts w:ascii="Book Antiqua" w:hAnsi="Book Antiqua"/>
          <w:b/>
          <w:noProof/>
          <w:color w:val="0000FF"/>
          <w:sz w:val="22"/>
          <w:szCs w:val="22"/>
        </w:rPr>
        <w:t>:</w:t>
      </w:r>
    </w:p>
    <w:p w:rsidR="00F44BAC" w:rsidRPr="00D41E8E" w:rsidRDefault="00F44BAC" w:rsidP="00F44BAC">
      <w:pPr>
        <w:rPr>
          <w:rFonts w:ascii="Book Antiqua" w:hAnsi="Book Antiqua"/>
          <w:sz w:val="22"/>
          <w:szCs w:val="22"/>
        </w:rPr>
      </w:pPr>
    </w:p>
    <w:tbl>
      <w:tblPr>
        <w:tblW w:w="870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1800"/>
        <w:gridCol w:w="6900"/>
      </w:tblGrid>
      <w:tr w:rsidR="00A05AFC" w:rsidRPr="00D41E8E" w:rsidTr="009F019A">
        <w:trPr>
          <w:trHeight w:val="357"/>
        </w:trPr>
        <w:tc>
          <w:tcPr>
            <w:tcW w:w="8699" w:type="dxa"/>
            <w:gridSpan w:val="2"/>
            <w:shd w:val="clear" w:color="auto" w:fill="CC3300"/>
          </w:tcPr>
          <w:p w:rsidR="00A05AFC" w:rsidRPr="00D41E8E" w:rsidRDefault="00BB473C" w:rsidP="00C11E6A">
            <w:pPr>
              <w:pStyle w:val="Heading2"/>
              <w:spacing w:before="20" w:after="20" w:line="276" w:lineRule="auto"/>
              <w:rPr>
                <w:rFonts w:ascii="Book Antiqua" w:hAnsi="Book Antiqua" w:cs="Arial"/>
                <w:color w:val="FFFFFF"/>
                <w:sz w:val="22"/>
                <w:szCs w:val="22"/>
              </w:rPr>
            </w:pPr>
            <w:r>
              <w:rPr>
                <w:rFonts w:ascii="Book Antiqua" w:hAnsi="Book Antiqua" w:cs="Arial"/>
                <w:color w:val="FFFFFF"/>
                <w:sz w:val="22"/>
                <w:szCs w:val="22"/>
              </w:rPr>
              <w:t>July</w:t>
            </w:r>
            <w:r w:rsidR="00506747" w:rsidRPr="00D41E8E">
              <w:rPr>
                <w:rFonts w:ascii="Book Antiqua" w:hAnsi="Book Antiqua" w:cs="Arial"/>
                <w:color w:val="FFFFFF"/>
                <w:sz w:val="22"/>
                <w:szCs w:val="22"/>
              </w:rPr>
              <w:t xml:space="preserve"> 20</w:t>
            </w:r>
            <w:r w:rsidR="00A05AFC" w:rsidRPr="00D41E8E">
              <w:rPr>
                <w:rFonts w:ascii="Book Antiqua" w:hAnsi="Book Antiqua" w:cs="Arial"/>
                <w:color w:val="FFFFFF"/>
                <w:sz w:val="22"/>
                <w:szCs w:val="22"/>
              </w:rPr>
              <w:t>1</w:t>
            </w:r>
            <w:r>
              <w:rPr>
                <w:rFonts w:ascii="Book Antiqua" w:hAnsi="Book Antiqua" w:cs="Arial"/>
                <w:color w:val="FFFFFF"/>
                <w:sz w:val="22"/>
                <w:szCs w:val="22"/>
              </w:rPr>
              <w:t>3</w:t>
            </w:r>
            <w:r w:rsidR="00A05AFC" w:rsidRPr="00D41E8E">
              <w:rPr>
                <w:rFonts w:ascii="Book Antiqua" w:hAnsi="Book Antiqua" w:cs="Arial"/>
                <w:color w:val="FFFFFF"/>
                <w:sz w:val="22"/>
                <w:szCs w:val="22"/>
              </w:rPr>
              <w:t>–</w:t>
            </w:r>
            <w:r w:rsidR="000D1FED" w:rsidRPr="00D41E8E">
              <w:rPr>
                <w:rFonts w:ascii="Book Antiqua" w:hAnsi="Book Antiqua" w:cs="Arial"/>
                <w:color w:val="FFFFFF"/>
                <w:sz w:val="22"/>
                <w:szCs w:val="22"/>
              </w:rPr>
              <w:t xml:space="preserve"> </w:t>
            </w:r>
            <w:r w:rsidR="00B80B20" w:rsidRPr="00D41E8E">
              <w:rPr>
                <w:rFonts w:ascii="Book Antiqua" w:hAnsi="Book Antiqua" w:cs="Arial"/>
                <w:color w:val="FFFFFF"/>
                <w:sz w:val="22"/>
                <w:szCs w:val="22"/>
              </w:rPr>
              <w:t>Present</w:t>
            </w:r>
          </w:p>
        </w:tc>
      </w:tr>
      <w:tr w:rsidR="00A05AFC" w:rsidRPr="00D41E8E" w:rsidTr="009F019A">
        <w:trPr>
          <w:trHeight w:val="497"/>
        </w:trPr>
        <w:tc>
          <w:tcPr>
            <w:tcW w:w="1800" w:type="dxa"/>
            <w:shd w:val="clear" w:color="auto" w:fill="FFEAD5"/>
          </w:tcPr>
          <w:p w:rsidR="00A05AFC" w:rsidRPr="00D41E8E" w:rsidRDefault="005A7B47" w:rsidP="00104C35">
            <w:pPr>
              <w:spacing w:before="120" w:line="312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D41E8E">
              <w:rPr>
                <w:rFonts w:ascii="Book Antiqua" w:hAnsi="Book Antiqua"/>
                <w:b/>
                <w:sz w:val="22"/>
                <w:szCs w:val="22"/>
              </w:rPr>
              <w:t>Employer</w:t>
            </w:r>
          </w:p>
        </w:tc>
        <w:tc>
          <w:tcPr>
            <w:tcW w:w="6900" w:type="dxa"/>
            <w:shd w:val="clear" w:color="auto" w:fill="FFEAD5"/>
          </w:tcPr>
          <w:p w:rsidR="00A05AFC" w:rsidRPr="00D41E8E" w:rsidRDefault="00796F50" w:rsidP="00104C35">
            <w:pPr>
              <w:spacing w:before="120" w:line="312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Clark Group</w:t>
            </w:r>
          </w:p>
        </w:tc>
      </w:tr>
      <w:tr w:rsidR="00A05AFC" w:rsidRPr="00D41E8E" w:rsidTr="009F019A">
        <w:trPr>
          <w:trHeight w:val="1227"/>
        </w:trPr>
        <w:tc>
          <w:tcPr>
            <w:tcW w:w="1800" w:type="dxa"/>
            <w:shd w:val="clear" w:color="auto" w:fill="FFEAD5"/>
          </w:tcPr>
          <w:p w:rsidR="00A05AFC" w:rsidRPr="00D41E8E" w:rsidRDefault="00A05AFC" w:rsidP="00104C35">
            <w:pPr>
              <w:spacing w:before="120" w:line="312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D41E8E">
              <w:rPr>
                <w:rFonts w:ascii="Book Antiqua" w:hAnsi="Book Antiqua"/>
                <w:b/>
                <w:sz w:val="22"/>
                <w:szCs w:val="22"/>
              </w:rPr>
              <w:t>Environment:</w:t>
            </w:r>
            <w:r w:rsidRPr="00D41E8E">
              <w:rPr>
                <w:rFonts w:ascii="Book Antiqua" w:hAnsi="Book Antiqua"/>
                <w:b/>
                <w:sz w:val="22"/>
                <w:szCs w:val="22"/>
              </w:rPr>
              <w:tab/>
            </w:r>
          </w:p>
        </w:tc>
        <w:tc>
          <w:tcPr>
            <w:tcW w:w="6900" w:type="dxa"/>
            <w:shd w:val="clear" w:color="auto" w:fill="FFEAD5"/>
          </w:tcPr>
          <w:p w:rsidR="00A05AFC" w:rsidRPr="00D41E8E" w:rsidRDefault="00A05AFC" w:rsidP="00104C35">
            <w:pPr>
              <w:spacing w:before="120" w:line="312" w:lineRule="auto"/>
              <w:rPr>
                <w:rFonts w:ascii="Book Antiqua" w:hAnsi="Book Antiqua"/>
                <w:sz w:val="22"/>
                <w:szCs w:val="22"/>
              </w:rPr>
            </w:pPr>
            <w:r w:rsidRPr="00D41E8E">
              <w:rPr>
                <w:rFonts w:ascii="Book Antiqua" w:hAnsi="Book Antiqua"/>
                <w:sz w:val="22"/>
                <w:szCs w:val="22"/>
              </w:rPr>
              <w:t>SharePoint 201</w:t>
            </w:r>
            <w:r w:rsidR="00596A60" w:rsidRPr="00D41E8E">
              <w:rPr>
                <w:rFonts w:ascii="Book Antiqua" w:hAnsi="Book Antiqua"/>
                <w:sz w:val="22"/>
                <w:szCs w:val="22"/>
              </w:rPr>
              <w:t>3</w:t>
            </w:r>
            <w:r w:rsidRPr="00D41E8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C32EA1" w:rsidRPr="00D41E8E">
              <w:rPr>
                <w:rFonts w:ascii="Book Antiqua" w:hAnsi="Book Antiqua"/>
                <w:sz w:val="22"/>
                <w:szCs w:val="22"/>
              </w:rPr>
              <w:t>/2010</w:t>
            </w:r>
            <w:r w:rsidRPr="00D41E8E">
              <w:rPr>
                <w:rFonts w:ascii="Book Antiqua" w:hAnsi="Book Antiqua"/>
                <w:sz w:val="22"/>
                <w:szCs w:val="22"/>
              </w:rPr>
              <w:t>,</w:t>
            </w:r>
            <w:r w:rsidR="003E0A91" w:rsidRPr="00D41E8E">
              <w:rPr>
                <w:rFonts w:ascii="Book Antiqua" w:hAnsi="Book Antiqua"/>
                <w:sz w:val="22"/>
                <w:szCs w:val="22"/>
              </w:rPr>
              <w:t xml:space="preserve"> Visual Studio 2012</w:t>
            </w:r>
            <w:r w:rsidR="00C32EA1" w:rsidRPr="00D41E8E">
              <w:rPr>
                <w:rFonts w:ascii="Book Antiqua" w:hAnsi="Book Antiqua"/>
                <w:sz w:val="22"/>
                <w:szCs w:val="22"/>
              </w:rPr>
              <w:t>/2010</w:t>
            </w:r>
            <w:r w:rsidRPr="00D41E8E">
              <w:rPr>
                <w:rFonts w:ascii="Book Antiqua" w:hAnsi="Book Antiqua"/>
                <w:sz w:val="22"/>
                <w:szCs w:val="22"/>
              </w:rPr>
              <w:t>, C#</w:t>
            </w:r>
            <w:r w:rsidR="00D4710C" w:rsidRPr="00D41E8E">
              <w:rPr>
                <w:rFonts w:ascii="Book Antiqua" w:hAnsi="Book Antiqua"/>
                <w:sz w:val="22"/>
                <w:szCs w:val="22"/>
              </w:rPr>
              <w:t>,</w:t>
            </w:r>
            <w:r w:rsidRPr="00D41E8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D30719" w:rsidRPr="00D41E8E">
              <w:rPr>
                <w:rFonts w:ascii="Book Antiqua" w:hAnsi="Book Antiqua"/>
                <w:sz w:val="22"/>
                <w:szCs w:val="22"/>
              </w:rPr>
              <w:t>SharePoint</w:t>
            </w:r>
            <w:r w:rsidR="00EF4A6A" w:rsidRPr="00D41E8E">
              <w:rPr>
                <w:rFonts w:ascii="Book Antiqua" w:hAnsi="Book Antiqua"/>
                <w:sz w:val="22"/>
                <w:szCs w:val="22"/>
              </w:rPr>
              <w:t xml:space="preserve"> Designer 2013/2010</w:t>
            </w:r>
            <w:r w:rsidR="0089474E" w:rsidRPr="00D41E8E">
              <w:rPr>
                <w:rFonts w:ascii="Book Antiqua" w:hAnsi="Book Antiqua"/>
                <w:sz w:val="22"/>
                <w:szCs w:val="22"/>
              </w:rPr>
              <w:t xml:space="preserve">, </w:t>
            </w:r>
            <w:r w:rsidR="00F67E16" w:rsidRPr="00D41E8E">
              <w:rPr>
                <w:rFonts w:ascii="Book Antiqua" w:hAnsi="Book Antiqua"/>
                <w:sz w:val="22"/>
                <w:szCs w:val="22"/>
              </w:rPr>
              <w:t xml:space="preserve"> Microsoft Info</w:t>
            </w:r>
            <w:r w:rsidR="000D6397" w:rsidRPr="00D41E8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EF4A6A" w:rsidRPr="00D41E8E">
              <w:rPr>
                <w:rFonts w:ascii="Book Antiqua" w:hAnsi="Book Antiqua"/>
                <w:sz w:val="22"/>
                <w:szCs w:val="22"/>
              </w:rPr>
              <w:t>Path Designer 2013/2010</w:t>
            </w:r>
            <w:r w:rsidR="00DE340F" w:rsidRPr="00D41E8E">
              <w:rPr>
                <w:rFonts w:ascii="Book Antiqua" w:hAnsi="Book Antiqua"/>
                <w:sz w:val="22"/>
                <w:szCs w:val="22"/>
              </w:rPr>
              <w:t xml:space="preserve">, </w:t>
            </w:r>
            <w:proofErr w:type="spellStart"/>
            <w:r w:rsidR="00DE340F" w:rsidRPr="00D41E8E">
              <w:rPr>
                <w:rFonts w:ascii="Book Antiqua" w:hAnsi="Book Antiqua"/>
                <w:sz w:val="22"/>
                <w:szCs w:val="22"/>
              </w:rPr>
              <w:t>PowerShell</w:t>
            </w:r>
            <w:proofErr w:type="spellEnd"/>
          </w:p>
        </w:tc>
      </w:tr>
      <w:tr w:rsidR="0056111D" w:rsidRPr="00D41E8E" w:rsidTr="009F019A">
        <w:trPr>
          <w:trHeight w:val="482"/>
        </w:trPr>
        <w:tc>
          <w:tcPr>
            <w:tcW w:w="1800" w:type="dxa"/>
            <w:shd w:val="clear" w:color="auto" w:fill="FFEAD5"/>
          </w:tcPr>
          <w:p w:rsidR="0056111D" w:rsidRPr="00D41E8E" w:rsidRDefault="006A1E41" w:rsidP="00104C35">
            <w:pPr>
              <w:spacing w:before="120" w:line="312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D41E8E">
              <w:rPr>
                <w:rFonts w:ascii="Book Antiqua" w:hAnsi="Book Antiqua"/>
                <w:b/>
                <w:sz w:val="22"/>
                <w:szCs w:val="22"/>
              </w:rPr>
              <w:t>Role</w:t>
            </w:r>
          </w:p>
        </w:tc>
        <w:tc>
          <w:tcPr>
            <w:tcW w:w="6900" w:type="dxa"/>
            <w:shd w:val="clear" w:color="auto" w:fill="FFEAD5"/>
          </w:tcPr>
          <w:p w:rsidR="00071576" w:rsidRPr="00D41E8E" w:rsidRDefault="008851F8" w:rsidP="00104C35">
            <w:pPr>
              <w:spacing w:before="120" w:line="312" w:lineRule="auto"/>
              <w:rPr>
                <w:rFonts w:ascii="Book Antiqua" w:hAnsi="Book Antiqua"/>
                <w:sz w:val="22"/>
                <w:szCs w:val="22"/>
              </w:rPr>
            </w:pPr>
            <w:r w:rsidRPr="00D41E8E">
              <w:rPr>
                <w:rFonts w:ascii="Book Antiqua" w:hAnsi="Book Antiqua"/>
                <w:sz w:val="22"/>
                <w:szCs w:val="22"/>
              </w:rPr>
              <w:t xml:space="preserve">SharePoint </w:t>
            </w:r>
            <w:r w:rsidR="006A1E41" w:rsidRPr="00D41E8E">
              <w:rPr>
                <w:rFonts w:ascii="Book Antiqua" w:hAnsi="Book Antiqua"/>
                <w:sz w:val="22"/>
                <w:szCs w:val="22"/>
              </w:rPr>
              <w:t>Developer</w:t>
            </w:r>
          </w:p>
        </w:tc>
      </w:tr>
    </w:tbl>
    <w:p w:rsidR="00B62805" w:rsidRPr="00D41E8E" w:rsidRDefault="00B62805" w:rsidP="001C0236">
      <w:pPr>
        <w:jc w:val="both"/>
        <w:rPr>
          <w:rFonts w:ascii="Book Antiqua" w:hAnsi="Book Antiqua"/>
          <w:b/>
          <w:sz w:val="22"/>
          <w:szCs w:val="22"/>
          <w:u w:val="single"/>
        </w:rPr>
      </w:pPr>
    </w:p>
    <w:p w:rsidR="004710BA" w:rsidRPr="00D41E8E" w:rsidRDefault="004710BA" w:rsidP="001C0236">
      <w:pPr>
        <w:jc w:val="both"/>
        <w:rPr>
          <w:rFonts w:ascii="Book Antiqua" w:hAnsi="Book Antiqua" w:cs="Arial"/>
          <w:sz w:val="22"/>
          <w:szCs w:val="22"/>
        </w:rPr>
      </w:pPr>
    </w:p>
    <w:p w:rsidR="00542205" w:rsidRPr="00D41E8E" w:rsidRDefault="00FD2252" w:rsidP="00FD2252">
      <w:pPr>
        <w:spacing w:line="276" w:lineRule="auto"/>
        <w:rPr>
          <w:rFonts w:ascii="Book Antiqua" w:hAnsi="Book Antiqua"/>
          <w:b/>
          <w:sz w:val="22"/>
          <w:szCs w:val="22"/>
          <w:u w:val="single"/>
        </w:rPr>
      </w:pPr>
      <w:r w:rsidRPr="00D41E8E">
        <w:rPr>
          <w:rFonts w:ascii="Book Antiqua" w:hAnsi="Book Antiqua"/>
          <w:b/>
          <w:sz w:val="22"/>
          <w:szCs w:val="22"/>
          <w:u w:val="single"/>
        </w:rPr>
        <w:t xml:space="preserve">SharePoint Developer </w:t>
      </w:r>
      <w:r w:rsidR="00542205" w:rsidRPr="00D41E8E">
        <w:rPr>
          <w:rFonts w:ascii="Book Antiqua" w:hAnsi="Book Antiqua"/>
          <w:b/>
          <w:sz w:val="22"/>
          <w:szCs w:val="22"/>
          <w:u w:val="single"/>
        </w:rPr>
        <w:t>Responsibilities:</w:t>
      </w:r>
    </w:p>
    <w:p w:rsidR="00D84AE6" w:rsidRDefault="00D84AE6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Involved through all the phases of Software Development Life Cycle (SDLC) including Requirements Gathering, Analysis, Design, Development, Testing, UAT, Production and Post-production Support,</w:t>
      </w:r>
    </w:p>
    <w:p w:rsidR="00E02845" w:rsidRDefault="00E02845" w:rsidP="00E02845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 xml:space="preserve">Used </w:t>
      </w:r>
      <w:proofErr w:type="spellStart"/>
      <w:r>
        <w:rPr>
          <w:rFonts w:ascii="Book Antiqua" w:hAnsi="Book Antiqua" w:cs="Arial"/>
          <w:sz w:val="22"/>
          <w:szCs w:val="22"/>
        </w:rPr>
        <w:t>sharegate</w:t>
      </w:r>
      <w:proofErr w:type="spellEnd"/>
      <w:r>
        <w:rPr>
          <w:rFonts w:ascii="Book Antiqua" w:hAnsi="Book Antiqua" w:cs="Arial"/>
          <w:sz w:val="22"/>
          <w:szCs w:val="22"/>
        </w:rPr>
        <w:t xml:space="preserve"> to migrate sites and contents from </w:t>
      </w:r>
      <w:proofErr w:type="spellStart"/>
      <w:r>
        <w:rPr>
          <w:rFonts w:ascii="Book Antiqua" w:hAnsi="Book Antiqua" w:cs="Arial"/>
          <w:sz w:val="22"/>
          <w:szCs w:val="22"/>
        </w:rPr>
        <w:t>sharepoint</w:t>
      </w:r>
      <w:proofErr w:type="spellEnd"/>
      <w:r>
        <w:rPr>
          <w:rFonts w:ascii="Book Antiqua" w:hAnsi="Book Antiqua" w:cs="Arial"/>
          <w:sz w:val="22"/>
          <w:szCs w:val="22"/>
        </w:rPr>
        <w:t xml:space="preserve"> 2010 to </w:t>
      </w:r>
      <w:proofErr w:type="spellStart"/>
      <w:r>
        <w:rPr>
          <w:rFonts w:ascii="Book Antiqua" w:hAnsi="Book Antiqua" w:cs="Arial"/>
          <w:sz w:val="22"/>
          <w:szCs w:val="22"/>
        </w:rPr>
        <w:t>sharepoint</w:t>
      </w:r>
      <w:proofErr w:type="spellEnd"/>
      <w:r>
        <w:rPr>
          <w:rFonts w:ascii="Book Antiqua" w:hAnsi="Book Antiqua" w:cs="Arial"/>
          <w:sz w:val="22"/>
          <w:szCs w:val="22"/>
        </w:rPr>
        <w:t xml:space="preserve"> 2013 and office 365</w:t>
      </w:r>
    </w:p>
    <w:p w:rsidR="00E02845" w:rsidRPr="00D41E8E" w:rsidRDefault="00E02845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 xml:space="preserve">Used </w:t>
      </w:r>
      <w:proofErr w:type="spellStart"/>
      <w:r>
        <w:rPr>
          <w:rFonts w:ascii="Book Antiqua" w:hAnsi="Book Antiqua" w:cs="Arial"/>
          <w:sz w:val="22"/>
          <w:szCs w:val="22"/>
        </w:rPr>
        <w:t>sharepoint</w:t>
      </w:r>
      <w:proofErr w:type="spellEnd"/>
      <w:r>
        <w:rPr>
          <w:rFonts w:ascii="Book Antiqua" w:hAnsi="Book Antiqua" w:cs="Arial"/>
          <w:sz w:val="22"/>
          <w:szCs w:val="22"/>
        </w:rPr>
        <w:t xml:space="preserve"> designer 2013 to </w:t>
      </w:r>
      <w:proofErr w:type="spellStart"/>
      <w:r>
        <w:rPr>
          <w:rFonts w:ascii="Book Antiqua" w:hAnsi="Book Antiqua" w:cs="Arial"/>
          <w:sz w:val="22"/>
          <w:szCs w:val="22"/>
        </w:rPr>
        <w:t>creat</w:t>
      </w:r>
      <w:proofErr w:type="spellEnd"/>
      <w:r>
        <w:rPr>
          <w:rFonts w:ascii="Book Antiqua" w:hAnsi="Book Antiqua" w:cs="Arial"/>
          <w:sz w:val="22"/>
          <w:szCs w:val="22"/>
        </w:rPr>
        <w:t xml:space="preserve"> powerfu</w:t>
      </w:r>
      <w:r w:rsidR="00BE3737">
        <w:rPr>
          <w:rFonts w:ascii="Book Antiqua" w:hAnsi="Book Antiqua" w:cs="Arial"/>
          <w:sz w:val="22"/>
          <w:szCs w:val="22"/>
        </w:rPr>
        <w:t>l workflows</w:t>
      </w:r>
    </w:p>
    <w:p w:rsidR="00D84AE6" w:rsidRPr="00D41E8E" w:rsidRDefault="00637A31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lastRenderedPageBreak/>
        <w:t>Requirement gathered</w:t>
      </w:r>
      <w:r w:rsidR="00DC44D0" w:rsidRPr="00D41E8E">
        <w:rPr>
          <w:rFonts w:ascii="Book Antiqua" w:hAnsi="Book Antiqua" w:cs="Arial"/>
          <w:sz w:val="22"/>
          <w:szCs w:val="22"/>
        </w:rPr>
        <w:t xml:space="preserve"> from</w:t>
      </w:r>
      <w:r w:rsidRPr="00D41E8E">
        <w:rPr>
          <w:rFonts w:ascii="Book Antiqua" w:hAnsi="Book Antiqua" w:cs="Arial"/>
          <w:sz w:val="22"/>
          <w:szCs w:val="22"/>
        </w:rPr>
        <w:t xml:space="preserve"> the client and converted it</w:t>
      </w:r>
      <w:r w:rsidR="00D84AE6" w:rsidRPr="00D41E8E">
        <w:rPr>
          <w:rFonts w:ascii="Book Antiqua" w:hAnsi="Book Antiqua" w:cs="Arial"/>
          <w:sz w:val="22"/>
          <w:szCs w:val="22"/>
        </w:rPr>
        <w:t xml:space="preserve"> into functional specifications</w:t>
      </w:r>
    </w:p>
    <w:p w:rsidR="00341885" w:rsidRPr="00D41E8E" w:rsidRDefault="00341885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Used data connections to retrieve and submit da</w:t>
      </w:r>
      <w:r w:rsidR="00BB0FBD">
        <w:rPr>
          <w:rFonts w:ascii="Book Antiqua" w:hAnsi="Book Antiqua" w:cs="Arial"/>
          <w:sz w:val="22"/>
          <w:szCs w:val="22"/>
        </w:rPr>
        <w:t>ta from/to SharePoint lists</w:t>
      </w:r>
      <w:r w:rsidRPr="00D41E8E">
        <w:rPr>
          <w:rFonts w:ascii="Book Antiqua" w:hAnsi="Book Antiqua" w:cs="Arial"/>
          <w:sz w:val="22"/>
          <w:szCs w:val="22"/>
        </w:rPr>
        <w:t xml:space="preserve"> and other sources,</w:t>
      </w:r>
    </w:p>
    <w:p w:rsidR="00D9241F" w:rsidRDefault="00D9241F" w:rsidP="00D9241F">
      <w:pPr>
        <w:spacing w:before="120"/>
        <w:ind w:left="450"/>
        <w:jc w:val="both"/>
        <w:rPr>
          <w:rFonts w:ascii="Book Antiqua" w:hAnsi="Book Antiqua" w:cs="Arial"/>
          <w:sz w:val="22"/>
          <w:szCs w:val="22"/>
        </w:rPr>
      </w:pPr>
    </w:p>
    <w:p w:rsidR="009B312B" w:rsidRPr="00D41E8E" w:rsidRDefault="00C32EA1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 xml:space="preserve">Developed </w:t>
      </w:r>
      <w:r w:rsidR="00E50E57" w:rsidRPr="00D41E8E">
        <w:rPr>
          <w:rFonts w:ascii="Book Antiqua" w:hAnsi="Book Antiqua" w:cs="Arial"/>
          <w:sz w:val="22"/>
          <w:szCs w:val="22"/>
        </w:rPr>
        <w:t>c</w:t>
      </w:r>
      <w:r w:rsidR="00954BC4" w:rsidRPr="00D41E8E">
        <w:rPr>
          <w:rFonts w:ascii="Book Antiqua" w:hAnsi="Book Antiqua" w:cs="Arial"/>
          <w:sz w:val="22"/>
          <w:szCs w:val="22"/>
        </w:rPr>
        <w:t>ustom Web parts</w:t>
      </w:r>
      <w:r w:rsidRPr="00D41E8E">
        <w:rPr>
          <w:rFonts w:ascii="Book Antiqua" w:hAnsi="Book Antiqua" w:cs="Arial"/>
          <w:sz w:val="22"/>
          <w:szCs w:val="22"/>
        </w:rPr>
        <w:t xml:space="preserve"> to add</w:t>
      </w:r>
      <w:r w:rsidR="008B4FA9" w:rsidRPr="00D41E8E">
        <w:rPr>
          <w:rFonts w:ascii="Book Antiqua" w:hAnsi="Book Antiqua" w:cs="Arial"/>
          <w:sz w:val="22"/>
          <w:szCs w:val="22"/>
        </w:rPr>
        <w:t xml:space="preserve"> data from internal/ </w:t>
      </w:r>
      <w:proofErr w:type="gramStart"/>
      <w:r w:rsidR="008B4FA9" w:rsidRPr="00D41E8E">
        <w:rPr>
          <w:rFonts w:ascii="Book Antiqua" w:hAnsi="Book Antiqua" w:cs="Arial"/>
          <w:sz w:val="22"/>
          <w:szCs w:val="22"/>
        </w:rPr>
        <w:t>External</w:t>
      </w:r>
      <w:proofErr w:type="gramEnd"/>
      <w:r w:rsidR="008B4FA9" w:rsidRPr="00D41E8E">
        <w:rPr>
          <w:rFonts w:ascii="Book Antiqua" w:hAnsi="Book Antiqua" w:cs="Arial"/>
          <w:sz w:val="22"/>
          <w:szCs w:val="22"/>
        </w:rPr>
        <w:t xml:space="preserve"> </w:t>
      </w:r>
      <w:r w:rsidRPr="00D41E8E">
        <w:rPr>
          <w:rFonts w:ascii="Book Antiqua" w:hAnsi="Book Antiqua" w:cs="Arial"/>
          <w:sz w:val="22"/>
          <w:szCs w:val="22"/>
        </w:rPr>
        <w:t xml:space="preserve">data source to a SharePoint list by using </w:t>
      </w:r>
      <w:r w:rsidR="00B35061" w:rsidRPr="00D41E8E">
        <w:rPr>
          <w:rFonts w:ascii="Book Antiqua" w:hAnsi="Book Antiqua" w:cs="Arial"/>
          <w:sz w:val="22"/>
          <w:szCs w:val="22"/>
        </w:rPr>
        <w:t>SharePoint</w:t>
      </w:r>
      <w:r w:rsidRPr="00D41E8E">
        <w:rPr>
          <w:rFonts w:ascii="Book Antiqua" w:hAnsi="Book Antiqua" w:cs="Arial"/>
          <w:sz w:val="22"/>
          <w:szCs w:val="22"/>
        </w:rPr>
        <w:t xml:space="preserve"> Object Model in Visual Studio 2010</w:t>
      </w:r>
      <w:r w:rsidR="00122DFE" w:rsidRPr="00D41E8E">
        <w:rPr>
          <w:rFonts w:ascii="Book Antiqua" w:hAnsi="Book Antiqua" w:cs="Arial"/>
          <w:sz w:val="22"/>
          <w:szCs w:val="22"/>
        </w:rPr>
        <w:t>/2012</w:t>
      </w:r>
      <w:r w:rsidR="002A69B4" w:rsidRPr="00D41E8E">
        <w:rPr>
          <w:rFonts w:ascii="Book Antiqua" w:hAnsi="Book Antiqua" w:cs="Arial"/>
          <w:sz w:val="22"/>
          <w:szCs w:val="22"/>
        </w:rPr>
        <w:t>/2013</w:t>
      </w:r>
      <w:r w:rsidR="0009258D" w:rsidRPr="00D41E8E">
        <w:rPr>
          <w:rFonts w:ascii="Book Antiqua" w:hAnsi="Book Antiqua" w:cs="Arial"/>
          <w:sz w:val="22"/>
          <w:szCs w:val="22"/>
        </w:rPr>
        <w:t>.</w:t>
      </w:r>
    </w:p>
    <w:p w:rsidR="00602F6C" w:rsidRPr="00D41E8E" w:rsidRDefault="00602F6C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 xml:space="preserve">XSLT View Web Part is used </w:t>
      </w:r>
      <w:r w:rsidR="00D84AE6" w:rsidRPr="00D41E8E">
        <w:rPr>
          <w:rFonts w:ascii="Book Antiqua" w:hAnsi="Book Antiqua" w:cs="Arial"/>
          <w:sz w:val="22"/>
          <w:szCs w:val="22"/>
        </w:rPr>
        <w:t xml:space="preserve">for conditional </w:t>
      </w:r>
      <w:proofErr w:type="spellStart"/>
      <w:r w:rsidR="00D84AE6" w:rsidRPr="00D41E8E">
        <w:rPr>
          <w:rFonts w:ascii="Book Antiqua" w:hAnsi="Book Antiqua" w:cs="Arial"/>
          <w:sz w:val="22"/>
          <w:szCs w:val="22"/>
        </w:rPr>
        <w:t>formating</w:t>
      </w:r>
      <w:proofErr w:type="spellEnd"/>
      <w:r w:rsidR="00D84AE6" w:rsidRPr="00D41E8E">
        <w:rPr>
          <w:rFonts w:ascii="Book Antiqua" w:hAnsi="Book Antiqua" w:cs="Arial"/>
          <w:sz w:val="22"/>
          <w:szCs w:val="22"/>
        </w:rPr>
        <w:t xml:space="preserve"> in </w:t>
      </w:r>
      <w:proofErr w:type="spellStart"/>
      <w:r w:rsidR="00D84AE6" w:rsidRPr="00D41E8E">
        <w:rPr>
          <w:rFonts w:ascii="Book Antiqua" w:hAnsi="Book Antiqua" w:cs="Arial"/>
          <w:sz w:val="22"/>
          <w:szCs w:val="22"/>
        </w:rPr>
        <w:t>cetrain</w:t>
      </w:r>
      <w:proofErr w:type="spellEnd"/>
      <w:r w:rsidR="00D84AE6" w:rsidRPr="00D41E8E">
        <w:rPr>
          <w:rFonts w:ascii="Book Antiqua" w:hAnsi="Book Antiqua" w:cs="Arial"/>
          <w:sz w:val="22"/>
          <w:szCs w:val="22"/>
        </w:rPr>
        <w:t xml:space="preserve"> conditions</w:t>
      </w:r>
      <w:proofErr w:type="gramStart"/>
      <w:r w:rsidR="00D84AE6" w:rsidRPr="00D41E8E">
        <w:rPr>
          <w:rFonts w:ascii="Book Antiqua" w:hAnsi="Book Antiqua" w:cs="Arial"/>
          <w:sz w:val="22"/>
          <w:szCs w:val="22"/>
        </w:rPr>
        <w:t>.</w:t>
      </w:r>
      <w:r w:rsidRPr="00D41E8E">
        <w:rPr>
          <w:rFonts w:ascii="Book Antiqua" w:hAnsi="Book Antiqua" w:cs="Arial"/>
          <w:sz w:val="22"/>
          <w:szCs w:val="22"/>
        </w:rPr>
        <w:t>.</w:t>
      </w:r>
      <w:proofErr w:type="gramEnd"/>
      <w:r w:rsidRPr="00D41E8E">
        <w:rPr>
          <w:rFonts w:ascii="Book Antiqua" w:hAnsi="Book Antiqua" w:cs="Arial"/>
          <w:sz w:val="22"/>
          <w:szCs w:val="22"/>
        </w:rPr>
        <w:t xml:space="preserve">  </w:t>
      </w:r>
    </w:p>
    <w:p w:rsidR="00D84AE6" w:rsidRPr="00D41E8E" w:rsidRDefault="004C58C4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 xml:space="preserve">Created content types and Site Columns for document library </w:t>
      </w:r>
    </w:p>
    <w:p w:rsidR="00602F6C" w:rsidRPr="00D41E8E" w:rsidRDefault="004C58C4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 xml:space="preserve">Created event handler and configured email settings to send alerts to respective users when the document edited/deleted and updated. </w:t>
      </w:r>
    </w:p>
    <w:p w:rsidR="00071576" w:rsidRPr="00D41E8E" w:rsidRDefault="00071576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Designed powerful custom workflow(list, reusable and site) using SharePoint Design</w:t>
      </w:r>
      <w:r w:rsidR="005A1F46" w:rsidRPr="00D41E8E">
        <w:rPr>
          <w:rFonts w:ascii="Book Antiqua" w:hAnsi="Book Antiqua" w:cs="Arial"/>
          <w:sz w:val="22"/>
          <w:szCs w:val="22"/>
        </w:rPr>
        <w:t>er</w:t>
      </w:r>
      <w:r w:rsidR="002A69B4" w:rsidRPr="00D41E8E">
        <w:rPr>
          <w:rFonts w:ascii="Book Antiqua" w:hAnsi="Book Antiqua" w:cs="Arial"/>
          <w:sz w:val="22"/>
          <w:szCs w:val="22"/>
        </w:rPr>
        <w:t xml:space="preserve"> and visual studio</w:t>
      </w:r>
      <w:r w:rsidR="005A1F46" w:rsidRPr="00D41E8E">
        <w:rPr>
          <w:rFonts w:ascii="Book Antiqua" w:hAnsi="Book Antiqua" w:cs="Arial"/>
          <w:sz w:val="22"/>
          <w:szCs w:val="22"/>
        </w:rPr>
        <w:t xml:space="preserve"> to automate business process</w:t>
      </w:r>
      <w:r w:rsidR="002A69B4" w:rsidRPr="00D41E8E">
        <w:rPr>
          <w:rFonts w:ascii="Book Antiqua" w:hAnsi="Book Antiqua" w:cs="Arial"/>
          <w:sz w:val="22"/>
          <w:szCs w:val="22"/>
        </w:rPr>
        <w:t>es</w:t>
      </w:r>
    </w:p>
    <w:p w:rsidR="00341885" w:rsidRPr="00D41E8E" w:rsidRDefault="00345D1A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Designed</w:t>
      </w:r>
      <w:r w:rsidR="00C32EA1" w:rsidRPr="00D41E8E">
        <w:rPr>
          <w:rFonts w:ascii="Book Antiqua" w:hAnsi="Book Antiqua" w:cs="Arial"/>
          <w:sz w:val="22"/>
          <w:szCs w:val="22"/>
        </w:rPr>
        <w:t xml:space="preserve"> Info</w:t>
      </w:r>
      <w:r w:rsidR="000D6397" w:rsidRPr="00D41E8E">
        <w:rPr>
          <w:rFonts w:ascii="Book Antiqua" w:hAnsi="Book Antiqua" w:cs="Arial"/>
          <w:sz w:val="22"/>
          <w:szCs w:val="22"/>
        </w:rPr>
        <w:t xml:space="preserve"> </w:t>
      </w:r>
      <w:r w:rsidR="00C32EA1" w:rsidRPr="00D41E8E">
        <w:rPr>
          <w:rFonts w:ascii="Book Antiqua" w:hAnsi="Book Antiqua" w:cs="Arial"/>
          <w:sz w:val="22"/>
          <w:szCs w:val="22"/>
        </w:rPr>
        <w:t>Path Based</w:t>
      </w:r>
      <w:r w:rsidR="0033531E" w:rsidRPr="00D41E8E">
        <w:rPr>
          <w:rFonts w:ascii="Book Antiqua" w:hAnsi="Book Antiqua" w:cs="Arial"/>
          <w:sz w:val="22"/>
          <w:szCs w:val="22"/>
        </w:rPr>
        <w:t xml:space="preserve"> forms</w:t>
      </w:r>
      <w:r w:rsidR="00260567" w:rsidRPr="00D41E8E">
        <w:rPr>
          <w:rFonts w:ascii="Book Antiqua" w:hAnsi="Book Antiqua" w:cs="Arial"/>
          <w:sz w:val="22"/>
          <w:szCs w:val="22"/>
        </w:rPr>
        <w:t xml:space="preserve"> &amp; customize companywide to</w:t>
      </w:r>
      <w:r w:rsidR="0033531E" w:rsidRPr="00D41E8E">
        <w:rPr>
          <w:rFonts w:ascii="Book Antiqua" w:hAnsi="Book Antiqua" w:cs="Arial"/>
          <w:sz w:val="22"/>
          <w:szCs w:val="22"/>
        </w:rPr>
        <w:t xml:space="preserve"> take advantage of repea</w:t>
      </w:r>
      <w:r w:rsidRPr="00D41E8E">
        <w:rPr>
          <w:rFonts w:ascii="Book Antiqua" w:hAnsi="Book Antiqua" w:cs="Arial"/>
          <w:sz w:val="22"/>
          <w:szCs w:val="22"/>
        </w:rPr>
        <w:t xml:space="preserve">ting table to populate </w:t>
      </w:r>
      <w:proofErr w:type="spellStart"/>
      <w:r w:rsidRPr="00D41E8E">
        <w:rPr>
          <w:rFonts w:ascii="Book Antiqua" w:hAnsi="Book Antiqua" w:cs="Arial"/>
          <w:sz w:val="22"/>
          <w:szCs w:val="22"/>
        </w:rPr>
        <w:t>Datas</w:t>
      </w:r>
      <w:proofErr w:type="spellEnd"/>
      <w:r w:rsidRPr="00D41E8E">
        <w:rPr>
          <w:rFonts w:ascii="Book Antiqua" w:hAnsi="Book Antiqua" w:cs="Arial"/>
          <w:sz w:val="22"/>
          <w:szCs w:val="22"/>
        </w:rPr>
        <w:t xml:space="preserve"> from </w:t>
      </w:r>
      <w:r w:rsidR="009B312B" w:rsidRPr="00D41E8E">
        <w:rPr>
          <w:rFonts w:ascii="Book Antiqua" w:hAnsi="Book Antiqua" w:cs="Arial"/>
          <w:sz w:val="22"/>
          <w:szCs w:val="22"/>
        </w:rPr>
        <w:t>Internal/ External data sources</w:t>
      </w:r>
      <w:r w:rsidR="00295679" w:rsidRPr="00D41E8E">
        <w:rPr>
          <w:rFonts w:ascii="Book Antiqua" w:hAnsi="Book Antiqua" w:cs="Arial"/>
          <w:sz w:val="22"/>
          <w:szCs w:val="22"/>
        </w:rPr>
        <w:t>. Applied valid</w:t>
      </w:r>
      <w:r w:rsidR="00305A23" w:rsidRPr="00D41E8E">
        <w:rPr>
          <w:rFonts w:ascii="Book Antiqua" w:hAnsi="Book Antiqua" w:cs="Arial"/>
          <w:sz w:val="22"/>
          <w:szCs w:val="22"/>
        </w:rPr>
        <w:t xml:space="preserve">ation, </w:t>
      </w:r>
      <w:proofErr w:type="spellStart"/>
      <w:r w:rsidR="00305A23" w:rsidRPr="00D41E8E">
        <w:rPr>
          <w:rFonts w:ascii="Book Antiqua" w:hAnsi="Book Antiqua" w:cs="Arial"/>
          <w:sz w:val="22"/>
          <w:szCs w:val="22"/>
        </w:rPr>
        <w:t>formating</w:t>
      </w:r>
      <w:proofErr w:type="spellEnd"/>
      <w:r w:rsidR="00305A23" w:rsidRPr="00D41E8E">
        <w:rPr>
          <w:rFonts w:ascii="Book Antiqua" w:hAnsi="Book Antiqua" w:cs="Arial"/>
          <w:sz w:val="22"/>
          <w:szCs w:val="22"/>
        </w:rPr>
        <w:t xml:space="preserve"> rules, </w:t>
      </w:r>
      <w:proofErr w:type="gramStart"/>
      <w:r w:rsidR="00305A23" w:rsidRPr="00D41E8E">
        <w:rPr>
          <w:rFonts w:ascii="Book Antiqua" w:hAnsi="Book Antiqua" w:cs="Arial"/>
          <w:sz w:val="22"/>
          <w:szCs w:val="22"/>
        </w:rPr>
        <w:t>actions</w:t>
      </w:r>
      <w:proofErr w:type="gramEnd"/>
      <w:r w:rsidR="00305A23" w:rsidRPr="00D41E8E">
        <w:rPr>
          <w:rFonts w:ascii="Book Antiqua" w:hAnsi="Book Antiqua" w:cs="Arial"/>
          <w:sz w:val="22"/>
          <w:szCs w:val="22"/>
        </w:rPr>
        <w:t xml:space="preserve"> and</w:t>
      </w:r>
      <w:r w:rsidR="00295679" w:rsidRPr="00D41E8E">
        <w:rPr>
          <w:rFonts w:ascii="Book Antiqua" w:hAnsi="Book Antiqua" w:cs="Arial"/>
          <w:sz w:val="22"/>
          <w:szCs w:val="22"/>
        </w:rPr>
        <w:t xml:space="preserve"> published it to </w:t>
      </w:r>
      <w:proofErr w:type="spellStart"/>
      <w:r w:rsidR="00295679" w:rsidRPr="00D41E8E">
        <w:rPr>
          <w:rFonts w:ascii="Book Antiqua" w:hAnsi="Book Antiqua" w:cs="Arial"/>
          <w:sz w:val="22"/>
          <w:szCs w:val="22"/>
        </w:rPr>
        <w:t>Sharepoint</w:t>
      </w:r>
      <w:proofErr w:type="spellEnd"/>
      <w:r w:rsidR="00295679" w:rsidRPr="00D41E8E">
        <w:rPr>
          <w:rFonts w:ascii="Book Antiqua" w:hAnsi="Book Antiqua" w:cs="Arial"/>
          <w:sz w:val="22"/>
          <w:szCs w:val="22"/>
        </w:rPr>
        <w:t xml:space="preserve"> </w:t>
      </w:r>
      <w:r w:rsidR="00305A23" w:rsidRPr="00D41E8E">
        <w:rPr>
          <w:rFonts w:ascii="Book Antiqua" w:hAnsi="Book Antiqua" w:cs="Arial"/>
          <w:sz w:val="22"/>
          <w:szCs w:val="22"/>
        </w:rPr>
        <w:t>site and</w:t>
      </w:r>
      <w:r w:rsidR="00F81729" w:rsidRPr="00D41E8E">
        <w:rPr>
          <w:rFonts w:ascii="Book Antiqua" w:hAnsi="Book Antiqua" w:cs="Arial"/>
          <w:sz w:val="22"/>
          <w:szCs w:val="22"/>
        </w:rPr>
        <w:t xml:space="preserve"> used code for further </w:t>
      </w:r>
      <w:proofErr w:type="spellStart"/>
      <w:r w:rsidR="00F81729" w:rsidRPr="00D41E8E">
        <w:rPr>
          <w:rFonts w:ascii="Book Antiqua" w:hAnsi="Book Antiqua" w:cs="Arial"/>
          <w:sz w:val="22"/>
          <w:szCs w:val="22"/>
        </w:rPr>
        <w:t>fo</w:t>
      </w:r>
      <w:r w:rsidR="00295679" w:rsidRPr="00D41E8E">
        <w:rPr>
          <w:rFonts w:ascii="Book Antiqua" w:hAnsi="Book Antiqua" w:cs="Arial"/>
          <w:sz w:val="22"/>
          <w:szCs w:val="22"/>
        </w:rPr>
        <w:t>unctionalities</w:t>
      </w:r>
      <w:proofErr w:type="spellEnd"/>
      <w:r w:rsidR="00295679" w:rsidRPr="00D41E8E">
        <w:rPr>
          <w:rFonts w:ascii="Book Antiqua" w:hAnsi="Book Antiqua" w:cs="Arial"/>
          <w:sz w:val="22"/>
          <w:szCs w:val="22"/>
        </w:rPr>
        <w:t>.</w:t>
      </w:r>
    </w:p>
    <w:p w:rsidR="009B312B" w:rsidRPr="00D41E8E" w:rsidRDefault="00C32EA1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Developed the SharePoint timer job for various scheduled functions</w:t>
      </w:r>
      <w:r w:rsidR="00B14C21" w:rsidRPr="00D41E8E">
        <w:rPr>
          <w:rFonts w:ascii="Book Antiqua" w:hAnsi="Book Antiqua" w:cs="Arial"/>
          <w:sz w:val="22"/>
          <w:szCs w:val="22"/>
        </w:rPr>
        <w:t>.</w:t>
      </w:r>
    </w:p>
    <w:p w:rsidR="009B312B" w:rsidRPr="00D41E8E" w:rsidRDefault="00BE075D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 xml:space="preserve">Created </w:t>
      </w:r>
      <w:r w:rsidR="00E50E57" w:rsidRPr="00D41E8E">
        <w:rPr>
          <w:rFonts w:ascii="Book Antiqua" w:hAnsi="Book Antiqua" w:cs="Arial"/>
          <w:sz w:val="22"/>
          <w:szCs w:val="22"/>
        </w:rPr>
        <w:t>Data View Web part using SP d</w:t>
      </w:r>
      <w:r w:rsidR="009A5255" w:rsidRPr="00D41E8E">
        <w:rPr>
          <w:rFonts w:ascii="Book Antiqua" w:hAnsi="Book Antiqua" w:cs="Arial"/>
          <w:sz w:val="22"/>
          <w:szCs w:val="22"/>
        </w:rPr>
        <w:t>esigner to reformate the SP List data.</w:t>
      </w:r>
    </w:p>
    <w:p w:rsidR="005A1F46" w:rsidRPr="00D41E8E" w:rsidRDefault="005A1F46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Used visual studio to develop, debug, pac</w:t>
      </w:r>
      <w:r w:rsidR="00F14D4C" w:rsidRPr="00D41E8E">
        <w:rPr>
          <w:rFonts w:ascii="Book Antiqua" w:hAnsi="Book Antiqua" w:cs="Arial"/>
          <w:sz w:val="22"/>
          <w:szCs w:val="22"/>
        </w:rPr>
        <w:t>kage and deploy both sandbox &amp;</w:t>
      </w:r>
      <w:r w:rsidRPr="00D41E8E">
        <w:rPr>
          <w:rFonts w:ascii="Book Antiqua" w:hAnsi="Book Antiqua" w:cs="Arial"/>
          <w:sz w:val="22"/>
          <w:szCs w:val="22"/>
        </w:rPr>
        <w:t xml:space="preserve"> farm solutions,</w:t>
      </w:r>
    </w:p>
    <w:p w:rsidR="005A1F46" w:rsidRPr="00D41E8E" w:rsidRDefault="005A1F46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Implement</w:t>
      </w:r>
      <w:r w:rsidR="00341885" w:rsidRPr="00D41E8E">
        <w:rPr>
          <w:rFonts w:ascii="Book Antiqua" w:hAnsi="Book Antiqua" w:cs="Arial"/>
          <w:sz w:val="22"/>
          <w:szCs w:val="22"/>
        </w:rPr>
        <w:t>ed</w:t>
      </w:r>
      <w:r w:rsidRPr="00D41E8E">
        <w:rPr>
          <w:rFonts w:ascii="Book Antiqua" w:hAnsi="Book Antiqua" w:cs="Arial"/>
          <w:sz w:val="22"/>
          <w:szCs w:val="22"/>
        </w:rPr>
        <w:t xml:space="preserve"> </w:t>
      </w:r>
      <w:r w:rsidR="00341885" w:rsidRPr="00D41E8E">
        <w:rPr>
          <w:rFonts w:ascii="Book Antiqua" w:hAnsi="Book Antiqua" w:cs="Arial"/>
          <w:sz w:val="22"/>
          <w:szCs w:val="22"/>
        </w:rPr>
        <w:t>and deployed E</w:t>
      </w:r>
      <w:r w:rsidRPr="00D41E8E">
        <w:rPr>
          <w:rFonts w:ascii="Book Antiqua" w:hAnsi="Book Antiqua" w:cs="Arial"/>
          <w:sz w:val="22"/>
          <w:szCs w:val="22"/>
        </w:rPr>
        <w:t xml:space="preserve">vent Handlers for both synchronous and asynchronous events </w:t>
      </w:r>
    </w:p>
    <w:p w:rsidR="009B312B" w:rsidRPr="00D41E8E" w:rsidRDefault="00542205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 xml:space="preserve">Created custom </w:t>
      </w:r>
      <w:r w:rsidR="002D3BCB" w:rsidRPr="00D41E8E">
        <w:rPr>
          <w:rFonts w:ascii="Book Antiqua" w:hAnsi="Book Antiqua" w:cs="Arial"/>
          <w:sz w:val="22"/>
          <w:szCs w:val="22"/>
        </w:rPr>
        <w:t xml:space="preserve">Master Pages </w:t>
      </w:r>
      <w:r w:rsidR="00336C8E" w:rsidRPr="00D41E8E">
        <w:rPr>
          <w:rFonts w:ascii="Book Antiqua" w:hAnsi="Book Antiqua" w:cs="Arial"/>
          <w:sz w:val="22"/>
          <w:szCs w:val="22"/>
        </w:rPr>
        <w:t>and Page</w:t>
      </w:r>
      <w:r w:rsidR="0078378A" w:rsidRPr="00D41E8E">
        <w:rPr>
          <w:rFonts w:ascii="Book Antiqua" w:hAnsi="Book Antiqua" w:cs="Arial"/>
          <w:sz w:val="22"/>
          <w:szCs w:val="22"/>
        </w:rPr>
        <w:t xml:space="preserve"> Layouts to maintain </w:t>
      </w:r>
      <w:r w:rsidR="00F12F2A" w:rsidRPr="00D41E8E">
        <w:rPr>
          <w:rFonts w:ascii="Book Antiqua" w:hAnsi="Book Antiqua" w:cs="Arial"/>
          <w:sz w:val="22"/>
          <w:szCs w:val="22"/>
        </w:rPr>
        <w:t>constant look and feel.</w:t>
      </w:r>
    </w:p>
    <w:p w:rsidR="009B312B" w:rsidRPr="00D41E8E" w:rsidRDefault="008A2B77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 xml:space="preserve">Used </w:t>
      </w:r>
      <w:proofErr w:type="spellStart"/>
      <w:r w:rsidRPr="00D41E8E">
        <w:rPr>
          <w:rFonts w:ascii="Book Antiqua" w:hAnsi="Book Antiqua" w:cs="Arial"/>
          <w:sz w:val="22"/>
          <w:szCs w:val="22"/>
        </w:rPr>
        <w:t>PowerShell</w:t>
      </w:r>
      <w:proofErr w:type="spellEnd"/>
      <w:r w:rsidR="00035276">
        <w:rPr>
          <w:rFonts w:ascii="Book Antiqua" w:hAnsi="Book Antiqua" w:cs="Arial"/>
          <w:sz w:val="22"/>
          <w:szCs w:val="22"/>
        </w:rPr>
        <w:t xml:space="preserve"> </w:t>
      </w:r>
      <w:r w:rsidR="00035276" w:rsidRPr="00D41E8E">
        <w:rPr>
          <w:rFonts w:ascii="Book Antiqua" w:hAnsi="Book Antiqua" w:cs="Arial"/>
          <w:sz w:val="22"/>
          <w:szCs w:val="22"/>
        </w:rPr>
        <w:t>Script</w:t>
      </w:r>
      <w:r w:rsidRPr="00D41E8E">
        <w:rPr>
          <w:rFonts w:ascii="Book Antiqua" w:hAnsi="Book Antiqua" w:cs="Arial"/>
          <w:sz w:val="22"/>
          <w:szCs w:val="22"/>
        </w:rPr>
        <w:t xml:space="preserve"> for </w:t>
      </w:r>
      <w:proofErr w:type="gramStart"/>
      <w:r w:rsidRPr="00D41E8E">
        <w:rPr>
          <w:rFonts w:ascii="Book Antiqua" w:hAnsi="Book Antiqua" w:cs="Arial"/>
          <w:sz w:val="22"/>
          <w:szCs w:val="22"/>
        </w:rPr>
        <w:t>Dep</w:t>
      </w:r>
      <w:r w:rsidR="00035276">
        <w:rPr>
          <w:rFonts w:ascii="Book Antiqua" w:hAnsi="Book Antiqua" w:cs="Arial"/>
          <w:sz w:val="22"/>
          <w:szCs w:val="22"/>
        </w:rPr>
        <w:t xml:space="preserve">loyment </w:t>
      </w:r>
      <w:r w:rsidR="00DE340F" w:rsidRPr="00D41E8E">
        <w:rPr>
          <w:rFonts w:ascii="Book Antiqua" w:hAnsi="Book Antiqua" w:cs="Arial"/>
          <w:sz w:val="22"/>
          <w:szCs w:val="22"/>
        </w:rPr>
        <w:t>.</w:t>
      </w:r>
      <w:proofErr w:type="gramEnd"/>
    </w:p>
    <w:p w:rsidR="00587A9D" w:rsidRPr="00D41E8E" w:rsidRDefault="004C58C4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Customized various OOTB web parts including Content Query, List View, Chart view, Content Edit</w:t>
      </w:r>
      <w:r w:rsidR="009021FA" w:rsidRPr="00D41E8E">
        <w:rPr>
          <w:rFonts w:ascii="Book Antiqua" w:hAnsi="Book Antiqua" w:cs="Arial"/>
          <w:sz w:val="22"/>
          <w:szCs w:val="22"/>
        </w:rPr>
        <w:t>or</w:t>
      </w:r>
    </w:p>
    <w:p w:rsidR="002A69B4" w:rsidRPr="00D41E8E" w:rsidRDefault="002A69B4" w:rsidP="0018756C">
      <w:pPr>
        <w:numPr>
          <w:ilvl w:val="0"/>
          <w:numId w:val="6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Prepared user manuals and gave training to users on the Site</w:t>
      </w:r>
    </w:p>
    <w:p w:rsidR="009C1ABE" w:rsidRPr="00D41E8E" w:rsidRDefault="009C1ABE" w:rsidP="009C1ABE">
      <w:pPr>
        <w:spacing w:before="120"/>
        <w:ind w:left="450"/>
        <w:jc w:val="both"/>
        <w:rPr>
          <w:rFonts w:ascii="Book Antiqua" w:hAnsi="Book Antiqua" w:cs="Arial"/>
          <w:sz w:val="22"/>
          <w:szCs w:val="22"/>
        </w:rPr>
      </w:pPr>
    </w:p>
    <w:tbl>
      <w:tblPr>
        <w:tblW w:w="8550" w:type="dxa"/>
        <w:tblInd w:w="4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40"/>
      </w:tblPr>
      <w:tblGrid>
        <w:gridCol w:w="1620"/>
        <w:gridCol w:w="6930"/>
      </w:tblGrid>
      <w:tr w:rsidR="004E1788" w:rsidRPr="00D41E8E" w:rsidTr="00E115B8">
        <w:tc>
          <w:tcPr>
            <w:tcW w:w="8550" w:type="dxa"/>
            <w:gridSpan w:val="2"/>
            <w:shd w:val="clear" w:color="auto" w:fill="CC3300"/>
          </w:tcPr>
          <w:p w:rsidR="004E1788" w:rsidRPr="00D41E8E" w:rsidRDefault="00A954D1" w:rsidP="00BB473C">
            <w:pPr>
              <w:pStyle w:val="Heading2"/>
              <w:spacing w:before="20" w:after="20" w:line="276" w:lineRule="auto"/>
              <w:rPr>
                <w:rFonts w:ascii="Book Antiqua" w:hAnsi="Book Antiqua" w:cs="Arial"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Book Antiqua" w:hAnsi="Book Antiqua" w:cs="Arial"/>
                <w:color w:val="FFFFFF"/>
                <w:sz w:val="22"/>
                <w:szCs w:val="22"/>
              </w:rPr>
              <w:t xml:space="preserve">July </w:t>
            </w:r>
            <w:r w:rsidR="00BB473C">
              <w:rPr>
                <w:rFonts w:ascii="Book Antiqua" w:hAnsi="Book Antiqua" w:cs="Arial"/>
                <w:color w:val="FFFFFF"/>
                <w:sz w:val="22"/>
                <w:szCs w:val="22"/>
              </w:rPr>
              <w:t xml:space="preserve"> 201</w:t>
            </w:r>
            <w:r w:rsidR="004679F3">
              <w:rPr>
                <w:rFonts w:ascii="Book Antiqua" w:hAnsi="Book Antiqua" w:cs="Arial"/>
                <w:color w:val="FFFFFF"/>
                <w:sz w:val="22"/>
                <w:szCs w:val="22"/>
              </w:rPr>
              <w:t>1</w:t>
            </w:r>
            <w:proofErr w:type="gramEnd"/>
            <w:r w:rsidR="004E1788" w:rsidRPr="00D41E8E">
              <w:rPr>
                <w:rFonts w:ascii="Book Antiqua" w:hAnsi="Book Antiqua" w:cs="Arial"/>
                <w:color w:val="FFFFFF"/>
                <w:sz w:val="22"/>
                <w:szCs w:val="22"/>
              </w:rPr>
              <w:t xml:space="preserve">– </w:t>
            </w:r>
            <w:r w:rsidR="00BB473C">
              <w:rPr>
                <w:rFonts w:ascii="Book Antiqua" w:hAnsi="Book Antiqua" w:cs="Arial"/>
                <w:color w:val="FFFFFF"/>
                <w:sz w:val="22"/>
                <w:szCs w:val="22"/>
              </w:rPr>
              <w:t xml:space="preserve">January </w:t>
            </w:r>
            <w:r w:rsidR="00506747" w:rsidRPr="00D41E8E">
              <w:rPr>
                <w:rFonts w:ascii="Book Antiqua" w:hAnsi="Book Antiqua" w:cs="Arial"/>
                <w:color w:val="FFFFFF"/>
                <w:sz w:val="22"/>
                <w:szCs w:val="22"/>
              </w:rPr>
              <w:t xml:space="preserve"> 201</w:t>
            </w:r>
            <w:r w:rsidR="00BB473C">
              <w:rPr>
                <w:rFonts w:ascii="Book Antiqua" w:hAnsi="Book Antiqua" w:cs="Arial"/>
                <w:color w:val="FFFFFF"/>
                <w:sz w:val="22"/>
                <w:szCs w:val="22"/>
              </w:rPr>
              <w:t>3</w:t>
            </w:r>
          </w:p>
        </w:tc>
      </w:tr>
      <w:tr w:rsidR="00AC1911" w:rsidRPr="00D41E8E" w:rsidTr="00E115B8">
        <w:tc>
          <w:tcPr>
            <w:tcW w:w="1620" w:type="dxa"/>
            <w:shd w:val="clear" w:color="auto" w:fill="FFEAD5"/>
            <w:vAlign w:val="center"/>
          </w:tcPr>
          <w:p w:rsidR="00AC1911" w:rsidRPr="00D41E8E" w:rsidRDefault="005A7B47" w:rsidP="00B4010D">
            <w:pPr>
              <w:spacing w:before="120"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D41E8E">
              <w:rPr>
                <w:rFonts w:ascii="Book Antiqua" w:hAnsi="Book Antiqua"/>
                <w:b/>
                <w:sz w:val="22"/>
                <w:szCs w:val="22"/>
              </w:rPr>
              <w:t>Employer</w:t>
            </w:r>
          </w:p>
        </w:tc>
        <w:tc>
          <w:tcPr>
            <w:tcW w:w="6930" w:type="dxa"/>
            <w:shd w:val="clear" w:color="auto" w:fill="FFEAD5"/>
            <w:vAlign w:val="center"/>
          </w:tcPr>
          <w:p w:rsidR="00AC1911" w:rsidRPr="00D41E8E" w:rsidRDefault="00E20F0D" w:rsidP="00941F4D">
            <w:pPr>
              <w:spacing w:before="120" w:line="312" w:lineRule="auto"/>
              <w:rPr>
                <w:rFonts w:ascii="Book Antiqua" w:hAnsi="Book Antiqua"/>
                <w:sz w:val="22"/>
                <w:szCs w:val="22"/>
              </w:rPr>
            </w:pPr>
            <w:proofErr w:type="spellStart"/>
            <w:r>
              <w:rPr>
                <w:rFonts w:ascii="Book Antiqua" w:hAnsi="Book Antiqua"/>
                <w:sz w:val="22"/>
                <w:szCs w:val="22"/>
              </w:rPr>
              <w:t>Gaeltek,LLC</w:t>
            </w:r>
            <w:proofErr w:type="spellEnd"/>
          </w:p>
        </w:tc>
      </w:tr>
      <w:tr w:rsidR="004E1788" w:rsidRPr="00D41E8E" w:rsidTr="00E115B8">
        <w:tc>
          <w:tcPr>
            <w:tcW w:w="1620" w:type="dxa"/>
            <w:shd w:val="clear" w:color="auto" w:fill="FFEAD5"/>
            <w:vAlign w:val="center"/>
          </w:tcPr>
          <w:p w:rsidR="004E1788" w:rsidRPr="00D41E8E" w:rsidRDefault="004E1788" w:rsidP="00B4010D">
            <w:pPr>
              <w:spacing w:before="120"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D41E8E">
              <w:rPr>
                <w:rFonts w:ascii="Book Antiqua" w:hAnsi="Book Antiqua"/>
                <w:b/>
                <w:sz w:val="22"/>
                <w:szCs w:val="22"/>
              </w:rPr>
              <w:t>Environment:</w:t>
            </w:r>
            <w:r w:rsidRPr="00D41E8E">
              <w:rPr>
                <w:rFonts w:ascii="Book Antiqua" w:hAnsi="Book Antiqua"/>
                <w:b/>
                <w:sz w:val="22"/>
                <w:szCs w:val="22"/>
              </w:rPr>
              <w:tab/>
            </w:r>
          </w:p>
        </w:tc>
        <w:tc>
          <w:tcPr>
            <w:tcW w:w="6930" w:type="dxa"/>
            <w:shd w:val="clear" w:color="auto" w:fill="FFEAD5"/>
            <w:vAlign w:val="center"/>
          </w:tcPr>
          <w:p w:rsidR="004E1788" w:rsidRPr="00D41E8E" w:rsidRDefault="00CC7795" w:rsidP="00771390">
            <w:pPr>
              <w:spacing w:before="120" w:line="312" w:lineRule="auto"/>
              <w:rPr>
                <w:rFonts w:ascii="Book Antiqua" w:hAnsi="Book Antiqua"/>
                <w:sz w:val="22"/>
                <w:szCs w:val="22"/>
              </w:rPr>
            </w:pPr>
            <w:r w:rsidRPr="00D41E8E">
              <w:rPr>
                <w:rFonts w:ascii="Book Antiqua" w:hAnsi="Book Antiqua"/>
                <w:sz w:val="22"/>
                <w:szCs w:val="22"/>
              </w:rPr>
              <w:t>SharePoint 201</w:t>
            </w:r>
            <w:r w:rsidR="00771390" w:rsidRPr="00D41E8E">
              <w:rPr>
                <w:rFonts w:ascii="Book Antiqua" w:hAnsi="Book Antiqua"/>
                <w:sz w:val="22"/>
                <w:szCs w:val="22"/>
              </w:rPr>
              <w:t>0</w:t>
            </w:r>
            <w:r w:rsidR="004E1788" w:rsidRPr="00D41E8E">
              <w:rPr>
                <w:rFonts w:ascii="Book Antiqua" w:hAnsi="Book Antiqua"/>
                <w:sz w:val="22"/>
                <w:szCs w:val="22"/>
              </w:rPr>
              <w:t xml:space="preserve"> Framework , Visual Studio 2010, </w:t>
            </w:r>
            <w:r w:rsidR="00E82BFF" w:rsidRPr="00D41E8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8646C1" w:rsidRPr="00D41E8E">
              <w:rPr>
                <w:rFonts w:ascii="Book Antiqua" w:hAnsi="Book Antiqua"/>
                <w:sz w:val="22"/>
                <w:szCs w:val="22"/>
              </w:rPr>
              <w:t xml:space="preserve"> Microsoft </w:t>
            </w:r>
            <w:r w:rsidR="00E82BFF" w:rsidRPr="00D41E8E">
              <w:rPr>
                <w:rFonts w:ascii="Book Antiqua" w:hAnsi="Book Antiqua"/>
                <w:sz w:val="22"/>
                <w:szCs w:val="22"/>
              </w:rPr>
              <w:t>Info</w:t>
            </w:r>
            <w:r w:rsidR="000D6397" w:rsidRPr="00D41E8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E82BFF" w:rsidRPr="00D41E8E">
              <w:rPr>
                <w:rFonts w:ascii="Book Antiqua" w:hAnsi="Book Antiqua"/>
                <w:sz w:val="22"/>
                <w:szCs w:val="22"/>
              </w:rPr>
              <w:t>Path</w:t>
            </w:r>
            <w:r w:rsidR="008646C1" w:rsidRPr="00D41E8E">
              <w:rPr>
                <w:rFonts w:ascii="Book Antiqua" w:hAnsi="Book Antiqua"/>
                <w:sz w:val="22"/>
                <w:szCs w:val="22"/>
              </w:rPr>
              <w:t xml:space="preserve"> Designer</w:t>
            </w:r>
            <w:r w:rsidRPr="00D41E8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771390" w:rsidRPr="00D41E8E">
              <w:rPr>
                <w:rFonts w:ascii="Book Antiqua" w:hAnsi="Book Antiqua"/>
                <w:sz w:val="22"/>
                <w:szCs w:val="22"/>
              </w:rPr>
              <w:t>201</w:t>
            </w:r>
            <w:r w:rsidRPr="00D41E8E">
              <w:rPr>
                <w:rFonts w:ascii="Book Antiqua" w:hAnsi="Book Antiqua"/>
                <w:sz w:val="22"/>
                <w:szCs w:val="22"/>
              </w:rPr>
              <w:t>0</w:t>
            </w:r>
            <w:r w:rsidR="00E82BFF" w:rsidRPr="00D41E8E">
              <w:rPr>
                <w:rFonts w:ascii="Book Antiqua" w:hAnsi="Book Antiqua"/>
                <w:sz w:val="22"/>
                <w:szCs w:val="22"/>
              </w:rPr>
              <w:t xml:space="preserve">, </w:t>
            </w:r>
            <w:r w:rsidR="00771390" w:rsidRPr="00D41E8E">
              <w:rPr>
                <w:rFonts w:ascii="Book Antiqua" w:hAnsi="Book Antiqua"/>
                <w:sz w:val="22"/>
                <w:szCs w:val="22"/>
              </w:rPr>
              <w:t xml:space="preserve"> SharePoint Designer 20</w:t>
            </w:r>
            <w:r w:rsidRPr="00D41E8E">
              <w:rPr>
                <w:rFonts w:ascii="Book Antiqua" w:hAnsi="Book Antiqua"/>
                <w:sz w:val="22"/>
                <w:szCs w:val="22"/>
              </w:rPr>
              <w:t>1</w:t>
            </w:r>
            <w:r w:rsidR="008646C1" w:rsidRPr="00D41E8E">
              <w:rPr>
                <w:rFonts w:ascii="Book Antiqua" w:hAnsi="Book Antiqua"/>
                <w:sz w:val="22"/>
                <w:szCs w:val="22"/>
              </w:rPr>
              <w:t>0,</w:t>
            </w:r>
            <w:r w:rsidR="00771390" w:rsidRPr="00D41E8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8B0876" w:rsidRPr="00D41E8E">
              <w:rPr>
                <w:rFonts w:ascii="Book Antiqua" w:hAnsi="Book Antiqua"/>
                <w:sz w:val="22"/>
                <w:szCs w:val="22"/>
              </w:rPr>
              <w:t>C#</w:t>
            </w:r>
            <w:r w:rsidR="004E1788" w:rsidRPr="00D41E8E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</w:tr>
      <w:tr w:rsidR="004E1788" w:rsidRPr="00D41E8E" w:rsidTr="00E115B8">
        <w:tc>
          <w:tcPr>
            <w:tcW w:w="1620" w:type="dxa"/>
            <w:shd w:val="clear" w:color="auto" w:fill="FFEAD5"/>
            <w:vAlign w:val="center"/>
          </w:tcPr>
          <w:p w:rsidR="004E1788" w:rsidRPr="00D41E8E" w:rsidRDefault="004E1788" w:rsidP="00B4010D">
            <w:pPr>
              <w:spacing w:before="120"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D41E8E">
              <w:rPr>
                <w:rFonts w:ascii="Book Antiqua" w:hAnsi="Book Antiqua"/>
                <w:b/>
                <w:sz w:val="22"/>
                <w:szCs w:val="22"/>
              </w:rPr>
              <w:t>Role:</w:t>
            </w:r>
          </w:p>
        </w:tc>
        <w:tc>
          <w:tcPr>
            <w:tcW w:w="6930" w:type="dxa"/>
            <w:shd w:val="clear" w:color="auto" w:fill="FFEAD5"/>
            <w:vAlign w:val="center"/>
          </w:tcPr>
          <w:p w:rsidR="004E1788" w:rsidRPr="00D41E8E" w:rsidRDefault="002A69B4" w:rsidP="00104C35">
            <w:pPr>
              <w:spacing w:before="120" w:line="312" w:lineRule="auto"/>
              <w:rPr>
                <w:rFonts w:ascii="Book Antiqua" w:hAnsi="Book Antiqua"/>
                <w:sz w:val="22"/>
                <w:szCs w:val="22"/>
              </w:rPr>
            </w:pPr>
            <w:r w:rsidRPr="00D41E8E">
              <w:rPr>
                <w:rFonts w:ascii="Book Antiqua" w:hAnsi="Book Antiqua"/>
                <w:sz w:val="22"/>
                <w:szCs w:val="22"/>
              </w:rPr>
              <w:t xml:space="preserve">Jr. </w:t>
            </w:r>
            <w:r w:rsidR="00C32EA1" w:rsidRPr="00D41E8E">
              <w:rPr>
                <w:rFonts w:ascii="Book Antiqua" w:hAnsi="Book Antiqua"/>
                <w:sz w:val="22"/>
                <w:szCs w:val="22"/>
              </w:rPr>
              <w:t xml:space="preserve">SharePoint </w:t>
            </w:r>
            <w:r w:rsidR="002A53B0" w:rsidRPr="00D41E8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C32EA1" w:rsidRPr="00D41E8E">
              <w:rPr>
                <w:rFonts w:ascii="Book Antiqua" w:hAnsi="Book Antiqua"/>
                <w:sz w:val="22"/>
                <w:szCs w:val="22"/>
              </w:rPr>
              <w:t>Developer</w:t>
            </w:r>
          </w:p>
        </w:tc>
      </w:tr>
    </w:tbl>
    <w:p w:rsidR="0025388F" w:rsidRPr="00D41E8E" w:rsidRDefault="0025388F" w:rsidP="0006361C">
      <w:pPr>
        <w:jc w:val="both"/>
        <w:rPr>
          <w:rFonts w:ascii="Book Antiqua" w:hAnsi="Book Antiqua"/>
          <w:sz w:val="22"/>
          <w:szCs w:val="22"/>
        </w:rPr>
      </w:pPr>
    </w:p>
    <w:p w:rsidR="004E1788" w:rsidRPr="00D41E8E" w:rsidRDefault="004E1788" w:rsidP="004E1788">
      <w:pPr>
        <w:jc w:val="both"/>
        <w:rPr>
          <w:rFonts w:ascii="Book Antiqua" w:hAnsi="Book Antiqua"/>
          <w:b/>
          <w:sz w:val="22"/>
          <w:szCs w:val="22"/>
        </w:rPr>
      </w:pPr>
      <w:r w:rsidRPr="00D41E8E">
        <w:rPr>
          <w:rFonts w:ascii="Book Antiqua" w:hAnsi="Book Antiqua"/>
          <w:b/>
          <w:sz w:val="22"/>
          <w:szCs w:val="22"/>
          <w:u w:val="single"/>
        </w:rPr>
        <w:lastRenderedPageBreak/>
        <w:t>Responsibi</w:t>
      </w:r>
      <w:bookmarkStart w:id="0" w:name="_GoBack"/>
      <w:bookmarkEnd w:id="0"/>
      <w:r w:rsidRPr="00D41E8E">
        <w:rPr>
          <w:rFonts w:ascii="Book Antiqua" w:hAnsi="Book Antiqua"/>
          <w:b/>
          <w:sz w:val="22"/>
          <w:szCs w:val="22"/>
          <w:u w:val="single"/>
        </w:rPr>
        <w:t>lities:</w:t>
      </w:r>
      <w:r w:rsidRPr="00D41E8E">
        <w:rPr>
          <w:rFonts w:ascii="Book Antiqua" w:hAnsi="Book Antiqua"/>
          <w:b/>
          <w:i/>
          <w:sz w:val="22"/>
          <w:szCs w:val="22"/>
        </w:rPr>
        <w:t xml:space="preserve"> </w:t>
      </w:r>
    </w:p>
    <w:p w:rsidR="004E1788" w:rsidRPr="00D41E8E" w:rsidRDefault="004E1788" w:rsidP="004E1788">
      <w:pPr>
        <w:tabs>
          <w:tab w:val="left" w:pos="1739"/>
        </w:tabs>
        <w:rPr>
          <w:sz w:val="22"/>
          <w:szCs w:val="22"/>
        </w:rPr>
      </w:pPr>
      <w:r w:rsidRPr="00D41E8E">
        <w:rPr>
          <w:sz w:val="22"/>
          <w:szCs w:val="22"/>
        </w:rPr>
        <w:tab/>
      </w:r>
    </w:p>
    <w:p w:rsidR="00FC3BAB" w:rsidRDefault="00DE3397" w:rsidP="00292C2E">
      <w:pPr>
        <w:numPr>
          <w:ilvl w:val="0"/>
          <w:numId w:val="7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FC3BAB">
        <w:rPr>
          <w:rFonts w:ascii="Book Antiqua" w:hAnsi="Book Antiqua" w:cs="Arial"/>
          <w:sz w:val="22"/>
          <w:szCs w:val="22"/>
        </w:rPr>
        <w:t>Interacted with the Business Analysts for requirement analysis and created Functional Specification Documents based on the business requirements</w:t>
      </w:r>
      <w:r w:rsidR="00B14C21" w:rsidRPr="00FC3BAB">
        <w:rPr>
          <w:rFonts w:ascii="Book Antiqua" w:hAnsi="Book Antiqua" w:cs="Arial"/>
          <w:sz w:val="22"/>
          <w:szCs w:val="22"/>
        </w:rPr>
        <w:t>.</w:t>
      </w:r>
    </w:p>
    <w:p w:rsidR="00FC3BAB" w:rsidRPr="00FC3BAB" w:rsidRDefault="00FC3BAB" w:rsidP="00FC3BAB">
      <w:pPr>
        <w:spacing w:before="120"/>
        <w:ind w:left="450"/>
        <w:jc w:val="both"/>
        <w:rPr>
          <w:rFonts w:ascii="Book Antiqua" w:hAnsi="Book Antiqua" w:cs="Arial"/>
          <w:sz w:val="22"/>
          <w:szCs w:val="22"/>
        </w:rPr>
      </w:pPr>
      <w:r w:rsidRPr="00FC3BAB">
        <w:rPr>
          <w:rFonts w:ascii="Book Antiqua" w:hAnsi="Book Antiqua" w:cs="Arial"/>
          <w:sz w:val="22"/>
          <w:szCs w:val="22"/>
        </w:rPr>
        <w:t xml:space="preserve"> </w:t>
      </w:r>
    </w:p>
    <w:p w:rsidR="00B71726" w:rsidRPr="00B71726" w:rsidRDefault="00B71726" w:rsidP="00B71726">
      <w:pPr>
        <w:pStyle w:val="BodyText"/>
        <w:numPr>
          <w:ilvl w:val="0"/>
          <w:numId w:val="7"/>
        </w:numPr>
        <w:tabs>
          <w:tab w:val="left" w:pos="540"/>
        </w:tabs>
        <w:spacing w:after="120" w:line="276" w:lineRule="auto"/>
        <w:jc w:val="left"/>
        <w:rPr>
          <w:rFonts w:ascii="Book Antiqua" w:hAnsi="Book Antiqua"/>
        </w:rPr>
      </w:pPr>
      <w:r w:rsidRPr="00B71726">
        <w:rPr>
          <w:rFonts w:ascii="Book Antiqua" w:hAnsi="Book Antiqua"/>
          <w:shd w:val="clear" w:color="auto" w:fill="FFFFFF"/>
        </w:rPr>
        <w:t>Created Top Level sites and site collections. Maintained a unique look and feel across the portal by using Master Pages</w:t>
      </w:r>
      <w:r w:rsidRPr="00B71726">
        <w:rPr>
          <w:rFonts w:ascii="Book Antiqua" w:hAnsi="Book Antiqua"/>
          <w:color w:val="333333"/>
          <w:shd w:val="clear" w:color="auto" w:fill="FFFFFF"/>
        </w:rPr>
        <w:t>.</w:t>
      </w:r>
    </w:p>
    <w:p w:rsidR="006C4B1E" w:rsidRPr="00BB0FBD" w:rsidRDefault="00BB0FBD" w:rsidP="0018756C">
      <w:pPr>
        <w:numPr>
          <w:ilvl w:val="0"/>
          <w:numId w:val="7"/>
        </w:numPr>
        <w:spacing w:before="120"/>
        <w:jc w:val="both"/>
        <w:rPr>
          <w:rFonts w:ascii="Book Antiqua" w:hAnsi="Book Antiqua" w:cs="Arial"/>
        </w:rPr>
      </w:pPr>
      <w:r w:rsidRPr="00BB0FBD">
        <w:rPr>
          <w:rFonts w:ascii="Book Antiqua" w:hAnsi="Book Antiqua"/>
          <w:sz w:val="22"/>
          <w:szCs w:val="22"/>
        </w:rPr>
        <w:t>Created various OOTB web parts including Data View Web part, List View Web part and Custom Web parts</w:t>
      </w:r>
      <w:r w:rsidRPr="00BB0FBD">
        <w:rPr>
          <w:rFonts w:ascii="Book Antiqua" w:hAnsi="Book Antiqua" w:cs="Arial"/>
          <w:sz w:val="22"/>
          <w:szCs w:val="22"/>
        </w:rPr>
        <w:t xml:space="preserve"> </w:t>
      </w:r>
      <w:proofErr w:type="gramStart"/>
      <w:r w:rsidR="00C32EA1" w:rsidRPr="00BB0FBD">
        <w:rPr>
          <w:rFonts w:ascii="Book Antiqua" w:hAnsi="Book Antiqua" w:cs="Arial"/>
          <w:sz w:val="22"/>
          <w:szCs w:val="22"/>
        </w:rPr>
        <w:t>Managed</w:t>
      </w:r>
      <w:proofErr w:type="gramEnd"/>
      <w:r w:rsidR="00C32EA1" w:rsidRPr="00BB0FBD">
        <w:rPr>
          <w:rFonts w:ascii="Book Antiqua" w:hAnsi="Book Antiqua" w:cs="Arial"/>
          <w:sz w:val="22"/>
          <w:szCs w:val="22"/>
        </w:rPr>
        <w:t xml:space="preserve"> users in Active directory and granted different levels of permission</w:t>
      </w:r>
      <w:r w:rsidR="00C32EA1" w:rsidRPr="00BB0FBD">
        <w:rPr>
          <w:rFonts w:ascii="Book Antiqua" w:hAnsi="Book Antiqua" w:cs="Arial"/>
        </w:rPr>
        <w:t>.</w:t>
      </w:r>
    </w:p>
    <w:p w:rsidR="00120108" w:rsidRPr="00D41E8E" w:rsidRDefault="001837A8" w:rsidP="0018756C">
      <w:pPr>
        <w:numPr>
          <w:ilvl w:val="0"/>
          <w:numId w:val="7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 xml:space="preserve">Configured out-of-the-box </w:t>
      </w:r>
      <w:r w:rsidR="00FD2EFA" w:rsidRPr="00D41E8E">
        <w:rPr>
          <w:rFonts w:ascii="Book Antiqua" w:hAnsi="Book Antiqua" w:cs="Arial"/>
          <w:sz w:val="22"/>
          <w:szCs w:val="22"/>
        </w:rPr>
        <w:t>W</w:t>
      </w:r>
      <w:r w:rsidR="00120108" w:rsidRPr="00D41E8E">
        <w:rPr>
          <w:rFonts w:ascii="Book Antiqua" w:hAnsi="Book Antiqua" w:cs="Arial"/>
          <w:sz w:val="22"/>
          <w:szCs w:val="22"/>
        </w:rPr>
        <w:t>orkflows</w:t>
      </w:r>
      <w:r w:rsidR="00537B8B" w:rsidRPr="00D41E8E">
        <w:rPr>
          <w:rFonts w:ascii="Book Antiqua" w:hAnsi="Book Antiqua" w:cs="Arial"/>
          <w:sz w:val="22"/>
          <w:szCs w:val="22"/>
        </w:rPr>
        <w:t xml:space="preserve"> for Approval</w:t>
      </w:r>
      <w:r w:rsidR="00120108" w:rsidRPr="00D41E8E">
        <w:rPr>
          <w:rFonts w:ascii="Book Antiqua" w:hAnsi="Book Antiqua" w:cs="Arial"/>
          <w:sz w:val="22"/>
          <w:szCs w:val="22"/>
        </w:rPr>
        <w:t>.</w:t>
      </w:r>
    </w:p>
    <w:p w:rsidR="00287903" w:rsidRPr="00D41E8E" w:rsidRDefault="00287903" w:rsidP="0018756C">
      <w:pPr>
        <w:numPr>
          <w:ilvl w:val="0"/>
          <w:numId w:val="7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Created master-detail connected web parts; linked data sources to provide combined view of lists</w:t>
      </w:r>
      <w:r w:rsidR="006C4B1E" w:rsidRPr="00D41E8E">
        <w:rPr>
          <w:rFonts w:ascii="Book Antiqua" w:hAnsi="Book Antiqua" w:cs="Arial"/>
          <w:sz w:val="22"/>
          <w:szCs w:val="22"/>
        </w:rPr>
        <w:t>.</w:t>
      </w:r>
    </w:p>
    <w:p w:rsidR="006C4B1E" w:rsidRPr="00D41E8E" w:rsidRDefault="006C4B1E" w:rsidP="0018756C">
      <w:pPr>
        <w:numPr>
          <w:ilvl w:val="0"/>
          <w:numId w:val="7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Created OOTB lists, libraries, views, content types.</w:t>
      </w:r>
    </w:p>
    <w:p w:rsidR="006C4B1E" w:rsidRPr="00D41E8E" w:rsidRDefault="006C4B1E" w:rsidP="0018756C">
      <w:pPr>
        <w:numPr>
          <w:ilvl w:val="0"/>
          <w:numId w:val="7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Setup and provides day-to-day end user support through email, desktop and telephone support in a highly collaborative team environment.</w:t>
      </w:r>
    </w:p>
    <w:p w:rsidR="00287903" w:rsidRPr="00D41E8E" w:rsidRDefault="00C32EA1" w:rsidP="0018756C">
      <w:pPr>
        <w:numPr>
          <w:ilvl w:val="0"/>
          <w:numId w:val="7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 xml:space="preserve">Customized Master Page using </w:t>
      </w:r>
      <w:proofErr w:type="spellStart"/>
      <w:r w:rsidRPr="00D41E8E">
        <w:rPr>
          <w:rFonts w:ascii="Book Antiqua" w:hAnsi="Book Antiqua" w:cs="Arial"/>
          <w:sz w:val="22"/>
          <w:szCs w:val="22"/>
        </w:rPr>
        <w:t>Sharepoint</w:t>
      </w:r>
      <w:proofErr w:type="spellEnd"/>
      <w:r w:rsidRPr="00D41E8E">
        <w:rPr>
          <w:rFonts w:ascii="Book Antiqua" w:hAnsi="Book Antiqua" w:cs="Arial"/>
          <w:sz w:val="22"/>
          <w:szCs w:val="22"/>
        </w:rPr>
        <w:t xml:space="preserve"> designer to </w:t>
      </w:r>
      <w:proofErr w:type="spellStart"/>
      <w:r w:rsidRPr="00D41E8E">
        <w:rPr>
          <w:rFonts w:ascii="Book Antiqua" w:hAnsi="Book Antiqua" w:cs="Arial"/>
          <w:sz w:val="22"/>
          <w:szCs w:val="22"/>
        </w:rPr>
        <w:t>accomdate</w:t>
      </w:r>
      <w:proofErr w:type="spellEnd"/>
      <w:r w:rsidRPr="00D41E8E">
        <w:rPr>
          <w:rFonts w:ascii="Book Antiqua" w:hAnsi="Book Antiqua" w:cs="Arial"/>
          <w:sz w:val="22"/>
          <w:szCs w:val="22"/>
        </w:rPr>
        <w:t xml:space="preserve"> the organization branding and theme.</w:t>
      </w:r>
    </w:p>
    <w:p w:rsidR="00287903" w:rsidRDefault="0066755C" w:rsidP="0018756C">
      <w:pPr>
        <w:numPr>
          <w:ilvl w:val="0"/>
          <w:numId w:val="7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>Designed Info</w:t>
      </w:r>
      <w:r w:rsidR="000D6397" w:rsidRPr="00D41E8E">
        <w:rPr>
          <w:rFonts w:ascii="Book Antiqua" w:hAnsi="Book Antiqua" w:cs="Arial"/>
          <w:sz w:val="22"/>
          <w:szCs w:val="22"/>
        </w:rPr>
        <w:t xml:space="preserve"> </w:t>
      </w:r>
      <w:r w:rsidRPr="00D41E8E">
        <w:rPr>
          <w:rFonts w:ascii="Book Antiqua" w:hAnsi="Book Antiqua" w:cs="Arial"/>
          <w:sz w:val="22"/>
          <w:szCs w:val="22"/>
        </w:rPr>
        <w:t>Path forms, applied various validation an</w:t>
      </w:r>
      <w:r w:rsidR="001758F2" w:rsidRPr="00D41E8E">
        <w:rPr>
          <w:rFonts w:ascii="Book Antiqua" w:hAnsi="Book Antiqua" w:cs="Arial"/>
          <w:sz w:val="22"/>
          <w:szCs w:val="22"/>
        </w:rPr>
        <w:t xml:space="preserve">d other rules and controls </w:t>
      </w:r>
      <w:r w:rsidR="00276616" w:rsidRPr="00D41E8E">
        <w:rPr>
          <w:rFonts w:ascii="Book Antiqua" w:hAnsi="Book Antiqua" w:cs="Arial"/>
          <w:sz w:val="22"/>
          <w:szCs w:val="22"/>
        </w:rPr>
        <w:t>and repeating tables,</w:t>
      </w:r>
      <w:r w:rsidRPr="00D41E8E">
        <w:rPr>
          <w:rFonts w:ascii="Book Antiqua" w:hAnsi="Book Antiqua" w:cs="Arial"/>
          <w:sz w:val="22"/>
          <w:szCs w:val="22"/>
        </w:rPr>
        <w:t xml:space="preserve"> designe</w:t>
      </w:r>
      <w:r w:rsidR="00002C22" w:rsidRPr="00D41E8E">
        <w:rPr>
          <w:rFonts w:ascii="Book Antiqua" w:hAnsi="Book Antiqua" w:cs="Arial"/>
          <w:sz w:val="22"/>
          <w:szCs w:val="22"/>
        </w:rPr>
        <w:t xml:space="preserve">d views, conditional </w:t>
      </w:r>
      <w:proofErr w:type="spellStart"/>
      <w:r w:rsidR="00002C22" w:rsidRPr="00D41E8E">
        <w:rPr>
          <w:rFonts w:ascii="Book Antiqua" w:hAnsi="Book Antiqua" w:cs="Arial"/>
          <w:sz w:val="22"/>
          <w:szCs w:val="22"/>
        </w:rPr>
        <w:t>formatings</w:t>
      </w:r>
      <w:proofErr w:type="spellEnd"/>
      <w:r w:rsidR="00002C22" w:rsidRPr="00D41E8E">
        <w:rPr>
          <w:rFonts w:ascii="Book Antiqua" w:hAnsi="Book Antiqua" w:cs="Arial"/>
          <w:sz w:val="22"/>
          <w:szCs w:val="22"/>
        </w:rPr>
        <w:t>.</w:t>
      </w:r>
    </w:p>
    <w:p w:rsidR="00BB0FBD" w:rsidRPr="00BB0FBD" w:rsidRDefault="00BB0FBD" w:rsidP="0018756C">
      <w:pPr>
        <w:numPr>
          <w:ilvl w:val="0"/>
          <w:numId w:val="7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BB0FBD">
        <w:rPr>
          <w:rFonts w:ascii="Book Antiqua" w:hAnsi="Book Antiqua"/>
          <w:sz w:val="22"/>
          <w:szCs w:val="22"/>
        </w:rPr>
        <w:t>Created and configured email-enabled SharePoint document libraries</w:t>
      </w:r>
    </w:p>
    <w:p w:rsidR="00287903" w:rsidRPr="00BB0FBD" w:rsidRDefault="00BB0FBD" w:rsidP="00BB0FBD">
      <w:pPr>
        <w:pStyle w:val="BodyText"/>
        <w:numPr>
          <w:ilvl w:val="0"/>
          <w:numId w:val="7"/>
        </w:numPr>
        <w:tabs>
          <w:tab w:val="left" w:pos="540"/>
        </w:tabs>
        <w:spacing w:after="120" w:line="276" w:lineRule="auto"/>
        <w:jc w:val="left"/>
      </w:pPr>
      <w:r w:rsidRPr="00BB0FBD">
        <w:rPr>
          <w:rFonts w:ascii="Book Antiqua" w:hAnsi="Book Antiqua"/>
          <w:shd w:val="clear" w:color="auto" w:fill="FFFFFF"/>
        </w:rPr>
        <w:t>Creating List and Library using built-in list and library templates.</w:t>
      </w:r>
      <w:r w:rsidRPr="0066040B">
        <w:rPr>
          <w:shd w:val="clear" w:color="auto" w:fill="FFFFFF"/>
        </w:rPr>
        <w:t> </w:t>
      </w:r>
      <w:r w:rsidR="00120108" w:rsidRPr="00BB0FBD">
        <w:rPr>
          <w:rFonts w:ascii="Book Antiqua" w:hAnsi="Book Antiqua" w:cs="Arial"/>
          <w:szCs w:val="22"/>
        </w:rPr>
        <w:t>.</w:t>
      </w:r>
    </w:p>
    <w:p w:rsidR="00CD5EC6" w:rsidRPr="00CD5EC6" w:rsidRDefault="008947C9" w:rsidP="00CD5EC6">
      <w:pPr>
        <w:numPr>
          <w:ilvl w:val="0"/>
          <w:numId w:val="7"/>
        </w:numPr>
        <w:spacing w:before="120"/>
        <w:jc w:val="both"/>
        <w:rPr>
          <w:rFonts w:ascii="Book Antiqua" w:hAnsi="Book Antiqua" w:cs="Arial"/>
          <w:sz w:val="22"/>
          <w:szCs w:val="22"/>
        </w:rPr>
      </w:pPr>
      <w:r w:rsidRPr="00D41E8E">
        <w:rPr>
          <w:rFonts w:ascii="Book Antiqua" w:hAnsi="Book Antiqua" w:cs="Arial"/>
          <w:sz w:val="22"/>
          <w:szCs w:val="22"/>
        </w:rPr>
        <w:t xml:space="preserve">Used Content Query </w:t>
      </w:r>
      <w:r w:rsidR="00DE340F" w:rsidRPr="00D41E8E">
        <w:rPr>
          <w:rFonts w:ascii="Book Antiqua" w:hAnsi="Book Antiqua" w:cs="Arial"/>
          <w:sz w:val="22"/>
          <w:szCs w:val="22"/>
        </w:rPr>
        <w:t>Web Part to aggregate data from various lists.</w:t>
      </w:r>
    </w:p>
    <w:p w:rsidR="00CD5EC6" w:rsidRPr="00CD5EC6" w:rsidRDefault="00CD5EC6" w:rsidP="00CD5EC6">
      <w:pPr>
        <w:pStyle w:val="BodyText"/>
        <w:numPr>
          <w:ilvl w:val="0"/>
          <w:numId w:val="7"/>
        </w:numPr>
        <w:tabs>
          <w:tab w:val="left" w:pos="540"/>
        </w:tabs>
        <w:spacing w:after="120" w:line="276" w:lineRule="auto"/>
        <w:jc w:val="left"/>
        <w:rPr>
          <w:rFonts w:ascii="Book Antiqua" w:hAnsi="Book Antiqua"/>
          <w:szCs w:val="22"/>
        </w:rPr>
      </w:pPr>
      <w:r w:rsidRPr="00CD5EC6">
        <w:rPr>
          <w:rFonts w:ascii="Book Antiqua" w:hAnsi="Book Antiqua"/>
          <w:szCs w:val="22"/>
        </w:rPr>
        <w:t>Configured and maintained Document libraries, Form libraries &amp; created Views</w:t>
      </w:r>
    </w:p>
    <w:p w:rsidR="00CD5EC6" w:rsidRPr="00D41E8E" w:rsidRDefault="00CD5EC6" w:rsidP="00CD5EC6">
      <w:pPr>
        <w:spacing w:before="120"/>
        <w:ind w:left="450"/>
        <w:jc w:val="both"/>
        <w:rPr>
          <w:rFonts w:ascii="Book Antiqua" w:hAnsi="Book Antiqua" w:cs="Arial"/>
          <w:sz w:val="22"/>
          <w:szCs w:val="22"/>
        </w:rPr>
      </w:pPr>
    </w:p>
    <w:p w:rsidR="00E67D13" w:rsidRPr="00D41E8E" w:rsidRDefault="00E67D13" w:rsidP="00DD7F6F">
      <w:pPr>
        <w:tabs>
          <w:tab w:val="left" w:pos="360"/>
        </w:tabs>
        <w:spacing w:line="276" w:lineRule="auto"/>
        <w:ind w:left="720"/>
        <w:jc w:val="both"/>
        <w:rPr>
          <w:rFonts w:ascii="Book Antiqua" w:hAnsi="Book Antiqua" w:cs="Arial"/>
          <w:sz w:val="22"/>
          <w:szCs w:val="22"/>
        </w:rPr>
      </w:pPr>
    </w:p>
    <w:p w:rsidR="00213EF3" w:rsidRPr="00D41E8E" w:rsidRDefault="00F17E33" w:rsidP="00305A23">
      <w:pPr>
        <w:jc w:val="both"/>
        <w:rPr>
          <w:rFonts w:ascii="Book Antiqua" w:hAnsi="Book Antiqua"/>
          <w:b/>
          <w:noProof/>
          <w:color w:val="0000FF"/>
          <w:sz w:val="22"/>
          <w:szCs w:val="22"/>
        </w:rPr>
      </w:pPr>
      <w:r w:rsidRPr="00D41E8E">
        <w:rPr>
          <w:rFonts w:ascii="Book Antiqua" w:hAnsi="Book Antiqua"/>
          <w:b/>
          <w:noProof/>
          <w:color w:val="0000FF"/>
          <w:sz w:val="22"/>
          <w:szCs w:val="22"/>
        </w:rPr>
        <w:t>EDUCATION QUALIFICATIONS</w:t>
      </w:r>
    </w:p>
    <w:p w:rsidR="005269A6" w:rsidRPr="00D41E8E" w:rsidRDefault="005269A6" w:rsidP="00305A23">
      <w:pPr>
        <w:jc w:val="both"/>
        <w:rPr>
          <w:rFonts w:ascii="Book Antiqua" w:hAnsi="Book Antiqua"/>
          <w:b/>
          <w:noProof/>
          <w:color w:val="0000FF"/>
          <w:sz w:val="22"/>
          <w:szCs w:val="22"/>
        </w:rPr>
      </w:pPr>
    </w:p>
    <w:tbl>
      <w:tblPr>
        <w:tblW w:w="9426" w:type="dxa"/>
        <w:tblInd w:w="8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40"/>
      </w:tblPr>
      <w:tblGrid>
        <w:gridCol w:w="3240"/>
        <w:gridCol w:w="3550"/>
        <w:gridCol w:w="2636"/>
      </w:tblGrid>
      <w:tr w:rsidR="00890944" w:rsidRPr="00D41E8E" w:rsidTr="00754BBB">
        <w:trPr>
          <w:trHeight w:val="241"/>
        </w:trPr>
        <w:tc>
          <w:tcPr>
            <w:tcW w:w="3240" w:type="dxa"/>
            <w:shd w:val="clear" w:color="auto" w:fill="CC3300"/>
          </w:tcPr>
          <w:p w:rsidR="003C4E9D" w:rsidRPr="00D41E8E" w:rsidRDefault="00C11E6A" w:rsidP="00590BE2">
            <w:pPr>
              <w:pStyle w:val="Heading2"/>
              <w:spacing w:line="276" w:lineRule="auto"/>
              <w:jc w:val="center"/>
              <w:rPr>
                <w:rFonts w:ascii="Book Antiqua" w:hAnsi="Book Antiqua" w:cs="Arial"/>
                <w:color w:val="FFFFFF"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color w:val="FFFFFF"/>
                <w:sz w:val="22"/>
                <w:szCs w:val="22"/>
              </w:rPr>
              <w:t>Education</w:t>
            </w:r>
          </w:p>
        </w:tc>
        <w:tc>
          <w:tcPr>
            <w:tcW w:w="3550" w:type="dxa"/>
            <w:shd w:val="clear" w:color="auto" w:fill="CC3300"/>
          </w:tcPr>
          <w:p w:rsidR="003C4E9D" w:rsidRPr="00D41E8E" w:rsidRDefault="00C11E6A" w:rsidP="00590BE2">
            <w:pPr>
              <w:pStyle w:val="Heading2"/>
              <w:spacing w:line="276" w:lineRule="auto"/>
              <w:jc w:val="center"/>
              <w:rPr>
                <w:rFonts w:ascii="Book Antiqua" w:hAnsi="Book Antiqua" w:cs="Arial"/>
                <w:color w:val="FFFFFF"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color w:val="FFFFFF"/>
                <w:sz w:val="22"/>
                <w:szCs w:val="22"/>
              </w:rPr>
              <w:t>School</w:t>
            </w:r>
          </w:p>
        </w:tc>
        <w:tc>
          <w:tcPr>
            <w:tcW w:w="2636" w:type="dxa"/>
            <w:shd w:val="clear" w:color="auto" w:fill="CC3300"/>
          </w:tcPr>
          <w:p w:rsidR="003C4E9D" w:rsidRPr="00D41E8E" w:rsidRDefault="00C11E6A" w:rsidP="00590BE2">
            <w:pPr>
              <w:pStyle w:val="Heading2"/>
              <w:spacing w:line="276" w:lineRule="auto"/>
              <w:jc w:val="center"/>
              <w:rPr>
                <w:rFonts w:ascii="Book Antiqua" w:hAnsi="Book Antiqua" w:cs="Arial"/>
                <w:color w:val="FFFFFF"/>
                <w:sz w:val="22"/>
                <w:szCs w:val="22"/>
              </w:rPr>
            </w:pPr>
            <w:r w:rsidRPr="00D41E8E">
              <w:rPr>
                <w:rFonts w:ascii="Book Antiqua" w:hAnsi="Book Antiqua" w:cs="Arial"/>
                <w:color w:val="FFFFFF"/>
                <w:sz w:val="22"/>
                <w:szCs w:val="22"/>
              </w:rPr>
              <w:t>Year</w:t>
            </w:r>
          </w:p>
        </w:tc>
      </w:tr>
      <w:tr w:rsidR="00890944" w:rsidRPr="00D41E8E" w:rsidTr="00754BBB">
        <w:trPr>
          <w:trHeight w:val="288"/>
        </w:trPr>
        <w:tc>
          <w:tcPr>
            <w:tcW w:w="3240" w:type="dxa"/>
            <w:shd w:val="clear" w:color="auto" w:fill="FFEAD5"/>
            <w:vAlign w:val="center"/>
          </w:tcPr>
          <w:p w:rsidR="003C4E9D" w:rsidRPr="00D41E8E" w:rsidRDefault="00447108" w:rsidP="00447108">
            <w:pPr>
              <w:spacing w:before="80"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                         B.Sc.</w:t>
            </w:r>
          </w:p>
        </w:tc>
        <w:tc>
          <w:tcPr>
            <w:tcW w:w="3550" w:type="dxa"/>
            <w:shd w:val="clear" w:color="auto" w:fill="FFEAD5"/>
            <w:vAlign w:val="center"/>
          </w:tcPr>
          <w:p w:rsidR="003C4E9D" w:rsidRPr="00D41E8E" w:rsidRDefault="00447108" w:rsidP="004C051A">
            <w:pPr>
              <w:spacing w:before="80" w:line="36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  <w:proofErr w:type="spellStart"/>
            <w:r>
              <w:rPr>
                <w:rFonts w:ascii="Book Antiqua" w:hAnsi="Book Antiqua"/>
                <w:sz w:val="22"/>
                <w:szCs w:val="22"/>
              </w:rPr>
              <w:t>Hawassa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 xml:space="preserve"> University</w:t>
            </w:r>
          </w:p>
        </w:tc>
        <w:tc>
          <w:tcPr>
            <w:tcW w:w="2636" w:type="dxa"/>
            <w:shd w:val="clear" w:color="auto" w:fill="FFEAD5"/>
            <w:vAlign w:val="center"/>
          </w:tcPr>
          <w:p w:rsidR="003C4E9D" w:rsidRPr="00D41E8E" w:rsidRDefault="00447108" w:rsidP="00A4686C">
            <w:pPr>
              <w:spacing w:before="80" w:line="36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2008</w:t>
            </w:r>
          </w:p>
        </w:tc>
      </w:tr>
      <w:tr w:rsidR="00B62805" w:rsidRPr="00D41E8E" w:rsidTr="00754BBB">
        <w:trPr>
          <w:trHeight w:val="288"/>
        </w:trPr>
        <w:tc>
          <w:tcPr>
            <w:tcW w:w="3240" w:type="dxa"/>
            <w:shd w:val="clear" w:color="auto" w:fill="FFEAD5"/>
            <w:vAlign w:val="center"/>
          </w:tcPr>
          <w:p w:rsidR="00B62805" w:rsidRPr="00D41E8E" w:rsidRDefault="00447108" w:rsidP="00447108">
            <w:pPr>
              <w:spacing w:before="80" w:line="360" w:lineRule="auto"/>
              <w:ind w:left="166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               </w:t>
            </w:r>
            <w:r w:rsidR="0055325B">
              <w:rPr>
                <w:rFonts w:ascii="Book Antiqua" w:hAnsi="Book Antiqua"/>
                <w:b/>
                <w:sz w:val="22"/>
                <w:szCs w:val="22"/>
              </w:rPr>
              <w:t>MCSD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     </w:t>
            </w:r>
          </w:p>
        </w:tc>
        <w:tc>
          <w:tcPr>
            <w:tcW w:w="3550" w:type="dxa"/>
            <w:shd w:val="clear" w:color="auto" w:fill="FFEAD5"/>
            <w:vAlign w:val="center"/>
          </w:tcPr>
          <w:p w:rsidR="00B62805" w:rsidRPr="00D41E8E" w:rsidRDefault="00447108" w:rsidP="00A4686C">
            <w:pPr>
              <w:spacing w:before="80" w:line="36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Microsoft</w:t>
            </w:r>
          </w:p>
        </w:tc>
        <w:tc>
          <w:tcPr>
            <w:tcW w:w="2636" w:type="dxa"/>
            <w:shd w:val="clear" w:color="auto" w:fill="FFEAD5"/>
            <w:vAlign w:val="center"/>
          </w:tcPr>
          <w:p w:rsidR="00B62805" w:rsidRPr="00D41E8E" w:rsidRDefault="00447108" w:rsidP="004C051A">
            <w:pPr>
              <w:spacing w:before="80" w:line="36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2017</w:t>
            </w:r>
          </w:p>
        </w:tc>
      </w:tr>
    </w:tbl>
    <w:p w:rsidR="00B0594E" w:rsidRPr="00D41E8E" w:rsidRDefault="00B0594E" w:rsidP="00590BE2">
      <w:pPr>
        <w:tabs>
          <w:tab w:val="left" w:pos="360"/>
        </w:tabs>
        <w:spacing w:before="240" w:line="276" w:lineRule="auto"/>
        <w:jc w:val="both"/>
        <w:rPr>
          <w:rFonts w:ascii="Book Antiqua" w:hAnsi="Book Antiqua"/>
          <w:sz w:val="22"/>
          <w:szCs w:val="22"/>
        </w:rPr>
      </w:pPr>
    </w:p>
    <w:sectPr w:rsidR="00B0594E" w:rsidRPr="00D41E8E" w:rsidSect="009C1ABE">
      <w:headerReference w:type="default" r:id="rId8"/>
      <w:footerReference w:type="default" r:id="rId9"/>
      <w:pgSz w:w="12240" w:h="15840"/>
      <w:pgMar w:top="1440" w:right="1440" w:bottom="1080" w:left="1440" w:header="432" w:footer="432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E8B" w:rsidRDefault="000E2E8B" w:rsidP="00510EC9">
      <w:r>
        <w:separator/>
      </w:r>
    </w:p>
  </w:endnote>
  <w:endnote w:type="continuationSeparator" w:id="0">
    <w:p w:rsidR="000E2E8B" w:rsidRDefault="000E2E8B" w:rsidP="00510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4E7D2B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:rsidR="004E7D2B" w:rsidRDefault="004E7D2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E7D2B" w:rsidRDefault="002016B1" w:rsidP="004E7D2B">
          <w:pPr>
            <w:pStyle w:val="NoSpacing"/>
            <w:jc w:val="center"/>
            <w:rPr>
              <w:rFonts w:asciiTheme="majorHAnsi" w:eastAsiaTheme="majorEastAsia" w:hAnsiTheme="majorHAnsi" w:cstheme="majorBidi"/>
            </w:rPr>
          </w:pPr>
          <w:r w:rsidRPr="002016B1">
            <w:rPr>
              <w:sz w:val="16"/>
            </w:rPr>
            <w:fldChar w:fldCharType="begin"/>
          </w:r>
          <w:r w:rsidR="004E7D2B" w:rsidRPr="00305A23">
            <w:rPr>
              <w:sz w:val="16"/>
            </w:rPr>
            <w:instrText xml:space="preserve"> PAGE  \* MERGEFORMAT </w:instrText>
          </w:r>
          <w:r w:rsidRPr="002016B1">
            <w:rPr>
              <w:sz w:val="16"/>
            </w:rPr>
            <w:fldChar w:fldCharType="separate"/>
          </w:r>
          <w:r w:rsidR="00C769FC" w:rsidRPr="00C769FC">
            <w:rPr>
              <w:rFonts w:asciiTheme="majorHAnsi" w:eastAsiaTheme="majorEastAsia" w:hAnsiTheme="majorHAnsi" w:cstheme="majorBidi"/>
              <w:b/>
              <w:bCs/>
              <w:noProof/>
              <w:sz w:val="16"/>
            </w:rPr>
            <w:t>2</w:t>
          </w:r>
          <w:r w:rsidRPr="00305A23">
            <w:rPr>
              <w:rFonts w:asciiTheme="majorHAnsi" w:eastAsiaTheme="majorEastAsia" w:hAnsiTheme="majorHAnsi" w:cstheme="majorBidi"/>
              <w:b/>
              <w:bCs/>
              <w:noProof/>
              <w:sz w:val="16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:rsidR="004E7D2B" w:rsidRDefault="004E7D2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E7D2B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:rsidR="004E7D2B" w:rsidRDefault="004E7D2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E7D2B" w:rsidRDefault="004E7D2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:rsidR="004E7D2B" w:rsidRDefault="004E7D2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434E9" w:rsidRPr="00EB11E0" w:rsidRDefault="00B434E9" w:rsidP="0055694D">
    <w:pPr>
      <w:rPr>
        <w:rFonts w:ascii="Verdana" w:hAnsi="Verdana"/>
        <w:sz w:val="16"/>
        <w:lang w:val="sv-S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E8B" w:rsidRDefault="000E2E8B" w:rsidP="00510EC9">
      <w:r>
        <w:separator/>
      </w:r>
    </w:p>
  </w:footnote>
  <w:footnote w:type="continuationSeparator" w:id="0">
    <w:p w:rsidR="000E2E8B" w:rsidRDefault="000E2E8B" w:rsidP="00510E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EB4" w:rsidRPr="00E115B8" w:rsidRDefault="00DB4391" w:rsidP="00DB4391">
    <w:pPr>
      <w:pStyle w:val="Header"/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>
          <wp:extent cx="786484" cy="38872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icrosoft-certified-professio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603" cy="415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65E10">
      <w:rPr>
        <w:noProof/>
        <w:sz w:val="24"/>
        <w:szCs w:val="24"/>
      </w:rPr>
      <w:tab/>
    </w:r>
    <w:r>
      <w:rPr>
        <w:sz w:val="24"/>
        <w:szCs w:val="24"/>
      </w:rPr>
      <w:t xml:space="preserve">                                                      </w:t>
    </w:r>
    <w:r w:rsidR="002C73A9">
      <w:rPr>
        <w:sz w:val="24"/>
        <w:szCs w:val="24"/>
      </w:rPr>
      <w:t xml:space="preserve">    </w:t>
    </w:r>
    <w:r>
      <w:rPr>
        <w:sz w:val="24"/>
        <w:szCs w:val="24"/>
      </w:rPr>
      <w:t xml:space="preserve"> </w:t>
    </w:r>
    <w:r w:rsidR="00B744C9">
      <w:rPr>
        <w:sz w:val="24"/>
        <w:szCs w:val="24"/>
      </w:rPr>
      <w:t>Name</w:t>
    </w:r>
  </w:p>
  <w:p w:rsidR="00E115B8" w:rsidRPr="00E115B8" w:rsidRDefault="00DB4391" w:rsidP="00E115B8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ab/>
    </w:r>
    <w:proofErr w:type="gramStart"/>
    <w:r w:rsidR="00B744C9">
      <w:rPr>
        <w:sz w:val="24"/>
        <w:szCs w:val="24"/>
      </w:rPr>
      <w:t xml:space="preserve">1234 </w:t>
    </w:r>
    <w:r w:rsidR="00E115B8" w:rsidRPr="00E115B8">
      <w:rPr>
        <w:sz w:val="24"/>
        <w:szCs w:val="24"/>
      </w:rPr>
      <w:t xml:space="preserve"> </w:t>
    </w:r>
    <w:r w:rsidR="00B744C9">
      <w:rPr>
        <w:sz w:val="24"/>
        <w:szCs w:val="24"/>
      </w:rPr>
      <w:t>Your</w:t>
    </w:r>
    <w:proofErr w:type="gramEnd"/>
    <w:r w:rsidR="00B744C9">
      <w:rPr>
        <w:sz w:val="24"/>
        <w:szCs w:val="24"/>
      </w:rPr>
      <w:t xml:space="preserve"> Street</w:t>
    </w:r>
  </w:p>
  <w:p w:rsidR="00E115B8" w:rsidRPr="00E115B8" w:rsidRDefault="00DB4391" w:rsidP="00E115B8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ab/>
      <w:t xml:space="preserve">          </w:t>
    </w:r>
    <w:r w:rsidR="00B744C9">
      <w:rPr>
        <w:sz w:val="24"/>
        <w:szCs w:val="24"/>
      </w:rPr>
      <w:t>City</w:t>
    </w:r>
    <w:r w:rsidR="00E115B8" w:rsidRPr="00E115B8">
      <w:rPr>
        <w:sz w:val="24"/>
        <w:szCs w:val="24"/>
      </w:rPr>
      <w:t xml:space="preserve">, </w:t>
    </w:r>
    <w:r w:rsidR="00B744C9">
      <w:rPr>
        <w:sz w:val="24"/>
        <w:szCs w:val="24"/>
      </w:rPr>
      <w:t>State Zip</w:t>
    </w:r>
  </w:p>
  <w:p w:rsidR="00E115B8" w:rsidRDefault="00DB4391" w:rsidP="00E115B8">
    <w:pPr>
      <w:pStyle w:val="Header"/>
      <w:pBdr>
        <w:bottom w:val="single" w:sz="6" w:space="1" w:color="auto"/>
      </w:pBdr>
      <w:jc w:val="center"/>
      <w:rPr>
        <w:sz w:val="24"/>
        <w:szCs w:val="24"/>
      </w:rPr>
    </w:pPr>
    <w:r>
      <w:t xml:space="preserve">                                                                             </w:t>
    </w:r>
    <w:hyperlink r:id="rId2" w:history="1">
      <w:r w:rsidR="00B744C9" w:rsidRPr="00A813C6">
        <w:rPr>
          <w:rStyle w:val="Hyperlink"/>
          <w:sz w:val="24"/>
          <w:szCs w:val="24"/>
        </w:rPr>
        <w:t>youremail@domain.com</w:t>
      </w:r>
    </w:hyperlink>
  </w:p>
  <w:p w:rsidR="00B744C9" w:rsidRDefault="00B744C9" w:rsidP="00E115B8">
    <w:pPr>
      <w:pStyle w:val="Header"/>
      <w:jc w:val="center"/>
      <w:rPr>
        <w:sz w:val="24"/>
        <w:szCs w:val="24"/>
      </w:rPr>
    </w:pPr>
  </w:p>
  <w:p w:rsidR="00B744C9" w:rsidRDefault="00B744C9" w:rsidP="00E115B8">
    <w:pPr>
      <w:pStyle w:val="Header"/>
      <w:jc w:val="center"/>
      <w:rPr>
        <w:rStyle w:val="Hyperlink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pt;height:10pt" o:bullet="t">
        <v:imagedata r:id="rId1" o:title="BD21298_"/>
      </v:shape>
    </w:pict>
  </w:numPicBullet>
  <w:abstractNum w:abstractNumId="0">
    <w:nsid w:val="FFFFFF83"/>
    <w:multiLevelType w:val="singleLevel"/>
    <w:tmpl w:val="4ECE9DD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3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33C53A6D"/>
    <w:multiLevelType w:val="hybridMultilevel"/>
    <w:tmpl w:val="B680D772"/>
    <w:lvl w:ilvl="0" w:tplc="D09CA6A8">
      <w:start w:val="1"/>
      <w:numFmt w:val="bullet"/>
      <w:lvlText w:val="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0309ED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3120FA"/>
    <w:multiLevelType w:val="hybridMultilevel"/>
    <w:tmpl w:val="5CDAA8DC"/>
    <w:lvl w:ilvl="0" w:tplc="6BA88E2C">
      <w:start w:val="1"/>
      <w:numFmt w:val="bullet"/>
      <w:lvlText w:val=""/>
      <w:lvlPicBulletId w:val="0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D067EB"/>
    <w:multiLevelType w:val="hybridMultilevel"/>
    <w:tmpl w:val="7F16CE1A"/>
    <w:lvl w:ilvl="0" w:tplc="783AABF2">
      <w:start w:val="1"/>
      <w:numFmt w:val="bullet"/>
      <w:lvlText w:val="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0309ED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DC47D8F"/>
    <w:multiLevelType w:val="hybridMultilevel"/>
    <w:tmpl w:val="0FB87682"/>
    <w:lvl w:ilvl="0" w:tplc="C100D452">
      <w:start w:val="1"/>
      <w:numFmt w:val="bullet"/>
      <w:lvlText w:val="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0309ED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911FC"/>
    <w:multiLevelType w:val="hybridMultilevel"/>
    <w:tmpl w:val="3918B290"/>
    <w:lvl w:ilvl="0" w:tplc="F8D0C474">
      <w:start w:val="1"/>
      <w:numFmt w:val="bullet"/>
      <w:lvlText w:val=""/>
      <w:lvlPicBulletId w:val="0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9">
    <w:nsid w:val="7B6C3EB9"/>
    <w:multiLevelType w:val="hybridMultilevel"/>
    <w:tmpl w:val="CEC052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30"/>
    </o:shapedefaults>
  </w:hdrShapeDefaults>
  <w:footnotePr>
    <w:footnote w:id="-1"/>
    <w:footnote w:id="0"/>
  </w:footnotePr>
  <w:endnotePr>
    <w:endnote w:id="-1"/>
    <w:endnote w:id="0"/>
  </w:endnotePr>
  <w:compat/>
  <w:rsids>
    <w:rsidRoot w:val="003D181D"/>
    <w:rsid w:val="00000ED7"/>
    <w:rsid w:val="0000227C"/>
    <w:rsid w:val="00002C22"/>
    <w:rsid w:val="00003872"/>
    <w:rsid w:val="000069D5"/>
    <w:rsid w:val="000122DE"/>
    <w:rsid w:val="00014B01"/>
    <w:rsid w:val="00014D1C"/>
    <w:rsid w:val="000164BE"/>
    <w:rsid w:val="000165BA"/>
    <w:rsid w:val="0002421B"/>
    <w:rsid w:val="0002428B"/>
    <w:rsid w:val="00024B95"/>
    <w:rsid w:val="00025C14"/>
    <w:rsid w:val="000263A6"/>
    <w:rsid w:val="00030068"/>
    <w:rsid w:val="000316FC"/>
    <w:rsid w:val="0003197A"/>
    <w:rsid w:val="000320A3"/>
    <w:rsid w:val="0003458B"/>
    <w:rsid w:val="00035276"/>
    <w:rsid w:val="00035C96"/>
    <w:rsid w:val="00037A1C"/>
    <w:rsid w:val="000414C5"/>
    <w:rsid w:val="00045424"/>
    <w:rsid w:val="00046BC2"/>
    <w:rsid w:val="000525D6"/>
    <w:rsid w:val="000558BB"/>
    <w:rsid w:val="00057174"/>
    <w:rsid w:val="0006104B"/>
    <w:rsid w:val="0006171D"/>
    <w:rsid w:val="00061F0D"/>
    <w:rsid w:val="0006361C"/>
    <w:rsid w:val="00063BF9"/>
    <w:rsid w:val="00064721"/>
    <w:rsid w:val="00066534"/>
    <w:rsid w:val="00066D9B"/>
    <w:rsid w:val="00071576"/>
    <w:rsid w:val="00071D48"/>
    <w:rsid w:val="00071FB0"/>
    <w:rsid w:val="00072B0F"/>
    <w:rsid w:val="0007439C"/>
    <w:rsid w:val="00074F10"/>
    <w:rsid w:val="00075A77"/>
    <w:rsid w:val="000806D3"/>
    <w:rsid w:val="00081A21"/>
    <w:rsid w:val="000827F7"/>
    <w:rsid w:val="00086E79"/>
    <w:rsid w:val="00091BC3"/>
    <w:rsid w:val="0009258D"/>
    <w:rsid w:val="00093878"/>
    <w:rsid w:val="000942F5"/>
    <w:rsid w:val="00095D36"/>
    <w:rsid w:val="00097630"/>
    <w:rsid w:val="000A03AE"/>
    <w:rsid w:val="000A380E"/>
    <w:rsid w:val="000B09BB"/>
    <w:rsid w:val="000B0C92"/>
    <w:rsid w:val="000B100F"/>
    <w:rsid w:val="000B4702"/>
    <w:rsid w:val="000B4A84"/>
    <w:rsid w:val="000B51D1"/>
    <w:rsid w:val="000B6A1C"/>
    <w:rsid w:val="000B6BEE"/>
    <w:rsid w:val="000B6C7F"/>
    <w:rsid w:val="000B772C"/>
    <w:rsid w:val="000C08D4"/>
    <w:rsid w:val="000C0AFC"/>
    <w:rsid w:val="000C1367"/>
    <w:rsid w:val="000C1532"/>
    <w:rsid w:val="000C187E"/>
    <w:rsid w:val="000C3124"/>
    <w:rsid w:val="000C5545"/>
    <w:rsid w:val="000D0043"/>
    <w:rsid w:val="000D00C7"/>
    <w:rsid w:val="000D1FED"/>
    <w:rsid w:val="000D4C6B"/>
    <w:rsid w:val="000D5889"/>
    <w:rsid w:val="000D5B7D"/>
    <w:rsid w:val="000D6397"/>
    <w:rsid w:val="000D6CA3"/>
    <w:rsid w:val="000E0508"/>
    <w:rsid w:val="000E2B2A"/>
    <w:rsid w:val="000E2E8B"/>
    <w:rsid w:val="000E386F"/>
    <w:rsid w:val="000E62E8"/>
    <w:rsid w:val="000E66BD"/>
    <w:rsid w:val="000E7C62"/>
    <w:rsid w:val="000F0EC9"/>
    <w:rsid w:val="000F14E7"/>
    <w:rsid w:val="000F3464"/>
    <w:rsid w:val="000F368D"/>
    <w:rsid w:val="000F5B79"/>
    <w:rsid w:val="00100132"/>
    <w:rsid w:val="001011F7"/>
    <w:rsid w:val="001029B9"/>
    <w:rsid w:val="00103CBA"/>
    <w:rsid w:val="00104AD2"/>
    <w:rsid w:val="00104C35"/>
    <w:rsid w:val="00104C73"/>
    <w:rsid w:val="001054D1"/>
    <w:rsid w:val="00106A92"/>
    <w:rsid w:val="00106DE3"/>
    <w:rsid w:val="00110783"/>
    <w:rsid w:val="0011473A"/>
    <w:rsid w:val="00115452"/>
    <w:rsid w:val="00115758"/>
    <w:rsid w:val="00117F9F"/>
    <w:rsid w:val="00120108"/>
    <w:rsid w:val="00120D3E"/>
    <w:rsid w:val="00122DFE"/>
    <w:rsid w:val="00123575"/>
    <w:rsid w:val="001253EE"/>
    <w:rsid w:val="001256B2"/>
    <w:rsid w:val="00126954"/>
    <w:rsid w:val="00127834"/>
    <w:rsid w:val="00131169"/>
    <w:rsid w:val="0013459D"/>
    <w:rsid w:val="0013588D"/>
    <w:rsid w:val="00135F71"/>
    <w:rsid w:val="001372C9"/>
    <w:rsid w:val="00140712"/>
    <w:rsid w:val="0014085D"/>
    <w:rsid w:val="0014099E"/>
    <w:rsid w:val="00141546"/>
    <w:rsid w:val="001424D3"/>
    <w:rsid w:val="001431E0"/>
    <w:rsid w:val="0014321C"/>
    <w:rsid w:val="00144547"/>
    <w:rsid w:val="00145255"/>
    <w:rsid w:val="00151E9B"/>
    <w:rsid w:val="00153000"/>
    <w:rsid w:val="00153DDC"/>
    <w:rsid w:val="00153F6D"/>
    <w:rsid w:val="00154E9E"/>
    <w:rsid w:val="001552C7"/>
    <w:rsid w:val="001557F4"/>
    <w:rsid w:val="001563D8"/>
    <w:rsid w:val="00156B11"/>
    <w:rsid w:val="0015740C"/>
    <w:rsid w:val="001579D2"/>
    <w:rsid w:val="00161303"/>
    <w:rsid w:val="0016193D"/>
    <w:rsid w:val="00162B51"/>
    <w:rsid w:val="00163324"/>
    <w:rsid w:val="00163E84"/>
    <w:rsid w:val="00164A00"/>
    <w:rsid w:val="00170DB4"/>
    <w:rsid w:val="00172A85"/>
    <w:rsid w:val="00172CD2"/>
    <w:rsid w:val="00173707"/>
    <w:rsid w:val="001758F2"/>
    <w:rsid w:val="0017617B"/>
    <w:rsid w:val="0018271C"/>
    <w:rsid w:val="0018343B"/>
    <w:rsid w:val="001837A8"/>
    <w:rsid w:val="0018390D"/>
    <w:rsid w:val="00184055"/>
    <w:rsid w:val="00184CEB"/>
    <w:rsid w:val="001864CE"/>
    <w:rsid w:val="0018756C"/>
    <w:rsid w:val="001906E9"/>
    <w:rsid w:val="0019089C"/>
    <w:rsid w:val="001931EA"/>
    <w:rsid w:val="0019601F"/>
    <w:rsid w:val="00196DD3"/>
    <w:rsid w:val="001A00CF"/>
    <w:rsid w:val="001A16DF"/>
    <w:rsid w:val="001A2059"/>
    <w:rsid w:val="001A5C20"/>
    <w:rsid w:val="001A752B"/>
    <w:rsid w:val="001A756C"/>
    <w:rsid w:val="001B0C32"/>
    <w:rsid w:val="001B0D2A"/>
    <w:rsid w:val="001B0EA0"/>
    <w:rsid w:val="001B2260"/>
    <w:rsid w:val="001B5E55"/>
    <w:rsid w:val="001B6E34"/>
    <w:rsid w:val="001C0236"/>
    <w:rsid w:val="001C2BA9"/>
    <w:rsid w:val="001C4188"/>
    <w:rsid w:val="001C4A12"/>
    <w:rsid w:val="001D0573"/>
    <w:rsid w:val="001D0591"/>
    <w:rsid w:val="001D7077"/>
    <w:rsid w:val="001E0958"/>
    <w:rsid w:val="001E2AAE"/>
    <w:rsid w:val="001E555A"/>
    <w:rsid w:val="001E614A"/>
    <w:rsid w:val="001E6AEC"/>
    <w:rsid w:val="001F070F"/>
    <w:rsid w:val="001F122D"/>
    <w:rsid w:val="001F34FE"/>
    <w:rsid w:val="001F550A"/>
    <w:rsid w:val="001F6429"/>
    <w:rsid w:val="001F7947"/>
    <w:rsid w:val="001F7F27"/>
    <w:rsid w:val="002016B1"/>
    <w:rsid w:val="002018CE"/>
    <w:rsid w:val="00204EDD"/>
    <w:rsid w:val="00206298"/>
    <w:rsid w:val="00212180"/>
    <w:rsid w:val="00212752"/>
    <w:rsid w:val="00213403"/>
    <w:rsid w:val="00213997"/>
    <w:rsid w:val="00213EF3"/>
    <w:rsid w:val="00217E62"/>
    <w:rsid w:val="0022254F"/>
    <w:rsid w:val="002239EE"/>
    <w:rsid w:val="00227340"/>
    <w:rsid w:val="0022745C"/>
    <w:rsid w:val="00230057"/>
    <w:rsid w:val="002411D7"/>
    <w:rsid w:val="002412F8"/>
    <w:rsid w:val="0024181B"/>
    <w:rsid w:val="00241E5B"/>
    <w:rsid w:val="00243240"/>
    <w:rsid w:val="00244424"/>
    <w:rsid w:val="002452ED"/>
    <w:rsid w:val="00246309"/>
    <w:rsid w:val="002473D6"/>
    <w:rsid w:val="00250964"/>
    <w:rsid w:val="00251322"/>
    <w:rsid w:val="002520CC"/>
    <w:rsid w:val="002525B5"/>
    <w:rsid w:val="00253705"/>
    <w:rsid w:val="0025388F"/>
    <w:rsid w:val="00253D55"/>
    <w:rsid w:val="00255AC2"/>
    <w:rsid w:val="00256791"/>
    <w:rsid w:val="002577A0"/>
    <w:rsid w:val="0026038A"/>
    <w:rsid w:val="00260567"/>
    <w:rsid w:val="002618DC"/>
    <w:rsid w:val="002643E1"/>
    <w:rsid w:val="00267B4A"/>
    <w:rsid w:val="00270DD4"/>
    <w:rsid w:val="0027142A"/>
    <w:rsid w:val="00273A15"/>
    <w:rsid w:val="002748B4"/>
    <w:rsid w:val="002749D9"/>
    <w:rsid w:val="00274D48"/>
    <w:rsid w:val="00276616"/>
    <w:rsid w:val="00276755"/>
    <w:rsid w:val="00277DED"/>
    <w:rsid w:val="00280354"/>
    <w:rsid w:val="00282805"/>
    <w:rsid w:val="00282909"/>
    <w:rsid w:val="00283EC3"/>
    <w:rsid w:val="00287903"/>
    <w:rsid w:val="002935C5"/>
    <w:rsid w:val="002936BA"/>
    <w:rsid w:val="00295679"/>
    <w:rsid w:val="00295AF4"/>
    <w:rsid w:val="002977DC"/>
    <w:rsid w:val="00297F86"/>
    <w:rsid w:val="002A4385"/>
    <w:rsid w:val="002A4672"/>
    <w:rsid w:val="002A53B0"/>
    <w:rsid w:val="002A5A01"/>
    <w:rsid w:val="002A60E4"/>
    <w:rsid w:val="002A69B4"/>
    <w:rsid w:val="002B1DA4"/>
    <w:rsid w:val="002B2BF5"/>
    <w:rsid w:val="002B383D"/>
    <w:rsid w:val="002B3928"/>
    <w:rsid w:val="002B3DA8"/>
    <w:rsid w:val="002B42E6"/>
    <w:rsid w:val="002B5177"/>
    <w:rsid w:val="002B56EB"/>
    <w:rsid w:val="002B7289"/>
    <w:rsid w:val="002B7926"/>
    <w:rsid w:val="002B7FF8"/>
    <w:rsid w:val="002C1517"/>
    <w:rsid w:val="002C205D"/>
    <w:rsid w:val="002C23E0"/>
    <w:rsid w:val="002C2A7E"/>
    <w:rsid w:val="002C2BEE"/>
    <w:rsid w:val="002C703D"/>
    <w:rsid w:val="002C73A9"/>
    <w:rsid w:val="002C7E7C"/>
    <w:rsid w:val="002D2A97"/>
    <w:rsid w:val="002D3BCB"/>
    <w:rsid w:val="002D4C0F"/>
    <w:rsid w:val="002D6DAA"/>
    <w:rsid w:val="002D6EF8"/>
    <w:rsid w:val="002E106B"/>
    <w:rsid w:val="002E22A5"/>
    <w:rsid w:val="002E22C4"/>
    <w:rsid w:val="002E3AD0"/>
    <w:rsid w:val="002F0388"/>
    <w:rsid w:val="002F0BAE"/>
    <w:rsid w:val="002F1775"/>
    <w:rsid w:val="002F23A4"/>
    <w:rsid w:val="002F27D6"/>
    <w:rsid w:val="002F54AC"/>
    <w:rsid w:val="00300406"/>
    <w:rsid w:val="00301386"/>
    <w:rsid w:val="0030397A"/>
    <w:rsid w:val="00305720"/>
    <w:rsid w:val="00305A23"/>
    <w:rsid w:val="00306288"/>
    <w:rsid w:val="00313F27"/>
    <w:rsid w:val="003144EC"/>
    <w:rsid w:val="0031564B"/>
    <w:rsid w:val="0031588E"/>
    <w:rsid w:val="003166DE"/>
    <w:rsid w:val="00320A66"/>
    <w:rsid w:val="00320BC3"/>
    <w:rsid w:val="0032426B"/>
    <w:rsid w:val="00325FC8"/>
    <w:rsid w:val="003308E5"/>
    <w:rsid w:val="0033374E"/>
    <w:rsid w:val="0033531E"/>
    <w:rsid w:val="00336C8E"/>
    <w:rsid w:val="00341885"/>
    <w:rsid w:val="00342AA1"/>
    <w:rsid w:val="003443F9"/>
    <w:rsid w:val="0034467F"/>
    <w:rsid w:val="00345457"/>
    <w:rsid w:val="00345D1A"/>
    <w:rsid w:val="003470CD"/>
    <w:rsid w:val="003507E1"/>
    <w:rsid w:val="003515DB"/>
    <w:rsid w:val="00352DC3"/>
    <w:rsid w:val="00354AB8"/>
    <w:rsid w:val="0035703F"/>
    <w:rsid w:val="00361214"/>
    <w:rsid w:val="00362A0F"/>
    <w:rsid w:val="003630EF"/>
    <w:rsid w:val="00363B91"/>
    <w:rsid w:val="00366464"/>
    <w:rsid w:val="003672AB"/>
    <w:rsid w:val="00367BBD"/>
    <w:rsid w:val="00370208"/>
    <w:rsid w:val="00371C9C"/>
    <w:rsid w:val="003735A9"/>
    <w:rsid w:val="00375B51"/>
    <w:rsid w:val="003760A1"/>
    <w:rsid w:val="00377544"/>
    <w:rsid w:val="0038029E"/>
    <w:rsid w:val="003812D4"/>
    <w:rsid w:val="0038319B"/>
    <w:rsid w:val="00390D59"/>
    <w:rsid w:val="003918F9"/>
    <w:rsid w:val="003924D7"/>
    <w:rsid w:val="00395DDD"/>
    <w:rsid w:val="00396FE1"/>
    <w:rsid w:val="003970B0"/>
    <w:rsid w:val="00397951"/>
    <w:rsid w:val="003A159F"/>
    <w:rsid w:val="003A263E"/>
    <w:rsid w:val="003A2EC0"/>
    <w:rsid w:val="003A599A"/>
    <w:rsid w:val="003A5B07"/>
    <w:rsid w:val="003B16DD"/>
    <w:rsid w:val="003B1FC3"/>
    <w:rsid w:val="003B445F"/>
    <w:rsid w:val="003B4D08"/>
    <w:rsid w:val="003B5140"/>
    <w:rsid w:val="003B5424"/>
    <w:rsid w:val="003B6AF7"/>
    <w:rsid w:val="003B7189"/>
    <w:rsid w:val="003B75E5"/>
    <w:rsid w:val="003C135E"/>
    <w:rsid w:val="003C25C4"/>
    <w:rsid w:val="003C3085"/>
    <w:rsid w:val="003C4E9D"/>
    <w:rsid w:val="003C5955"/>
    <w:rsid w:val="003C7028"/>
    <w:rsid w:val="003C7807"/>
    <w:rsid w:val="003D133E"/>
    <w:rsid w:val="003D181D"/>
    <w:rsid w:val="003D3A73"/>
    <w:rsid w:val="003D57A5"/>
    <w:rsid w:val="003D687B"/>
    <w:rsid w:val="003D7F56"/>
    <w:rsid w:val="003E057C"/>
    <w:rsid w:val="003E0A91"/>
    <w:rsid w:val="003E76B2"/>
    <w:rsid w:val="003F04AC"/>
    <w:rsid w:val="003F0605"/>
    <w:rsid w:val="003F3542"/>
    <w:rsid w:val="003F54F6"/>
    <w:rsid w:val="00400E89"/>
    <w:rsid w:val="00403E06"/>
    <w:rsid w:val="00405879"/>
    <w:rsid w:val="00407362"/>
    <w:rsid w:val="00413685"/>
    <w:rsid w:val="004136BA"/>
    <w:rsid w:val="0041491D"/>
    <w:rsid w:val="004155C9"/>
    <w:rsid w:val="004165BB"/>
    <w:rsid w:val="00417BDD"/>
    <w:rsid w:val="00421A3B"/>
    <w:rsid w:val="004221D3"/>
    <w:rsid w:val="00423148"/>
    <w:rsid w:val="0042371C"/>
    <w:rsid w:val="00424AB2"/>
    <w:rsid w:val="00427861"/>
    <w:rsid w:val="00431DCB"/>
    <w:rsid w:val="00432ADC"/>
    <w:rsid w:val="0043301C"/>
    <w:rsid w:val="00433690"/>
    <w:rsid w:val="00433ACA"/>
    <w:rsid w:val="00433DAE"/>
    <w:rsid w:val="00434217"/>
    <w:rsid w:val="004342AC"/>
    <w:rsid w:val="004343D0"/>
    <w:rsid w:val="00435F42"/>
    <w:rsid w:val="00436D94"/>
    <w:rsid w:val="00437203"/>
    <w:rsid w:val="00437A68"/>
    <w:rsid w:val="00442552"/>
    <w:rsid w:val="004462EA"/>
    <w:rsid w:val="00447108"/>
    <w:rsid w:val="00447F9D"/>
    <w:rsid w:val="00454B33"/>
    <w:rsid w:val="004562AA"/>
    <w:rsid w:val="00456959"/>
    <w:rsid w:val="0045709E"/>
    <w:rsid w:val="00457E3B"/>
    <w:rsid w:val="00461858"/>
    <w:rsid w:val="00461E99"/>
    <w:rsid w:val="00463B64"/>
    <w:rsid w:val="00463FA2"/>
    <w:rsid w:val="004642FE"/>
    <w:rsid w:val="004679F3"/>
    <w:rsid w:val="00467CA3"/>
    <w:rsid w:val="004710BA"/>
    <w:rsid w:val="00472E06"/>
    <w:rsid w:val="00472EAA"/>
    <w:rsid w:val="00474068"/>
    <w:rsid w:val="00474E06"/>
    <w:rsid w:val="004759EB"/>
    <w:rsid w:val="00475EE6"/>
    <w:rsid w:val="004762CA"/>
    <w:rsid w:val="00476AB4"/>
    <w:rsid w:val="00476CAF"/>
    <w:rsid w:val="004773B1"/>
    <w:rsid w:val="00477CD3"/>
    <w:rsid w:val="0048128D"/>
    <w:rsid w:val="004840A8"/>
    <w:rsid w:val="00486BEE"/>
    <w:rsid w:val="0049099A"/>
    <w:rsid w:val="0049370E"/>
    <w:rsid w:val="0049416F"/>
    <w:rsid w:val="0049482D"/>
    <w:rsid w:val="00497BA1"/>
    <w:rsid w:val="004A04AE"/>
    <w:rsid w:val="004A0A7E"/>
    <w:rsid w:val="004A2ECE"/>
    <w:rsid w:val="004A35B8"/>
    <w:rsid w:val="004A5432"/>
    <w:rsid w:val="004A59FB"/>
    <w:rsid w:val="004A6BDE"/>
    <w:rsid w:val="004B1635"/>
    <w:rsid w:val="004B3CA0"/>
    <w:rsid w:val="004B692B"/>
    <w:rsid w:val="004B7FBC"/>
    <w:rsid w:val="004C051A"/>
    <w:rsid w:val="004C08C1"/>
    <w:rsid w:val="004C4316"/>
    <w:rsid w:val="004C58C4"/>
    <w:rsid w:val="004C5D35"/>
    <w:rsid w:val="004C6FCC"/>
    <w:rsid w:val="004D0598"/>
    <w:rsid w:val="004D1097"/>
    <w:rsid w:val="004D1A02"/>
    <w:rsid w:val="004D2F70"/>
    <w:rsid w:val="004D4474"/>
    <w:rsid w:val="004D62D3"/>
    <w:rsid w:val="004E170A"/>
    <w:rsid w:val="004E1788"/>
    <w:rsid w:val="004E2280"/>
    <w:rsid w:val="004E35AD"/>
    <w:rsid w:val="004E3CAB"/>
    <w:rsid w:val="004E460A"/>
    <w:rsid w:val="004E567D"/>
    <w:rsid w:val="004E70B2"/>
    <w:rsid w:val="004E7D2B"/>
    <w:rsid w:val="004F1589"/>
    <w:rsid w:val="004F292E"/>
    <w:rsid w:val="004F3B6B"/>
    <w:rsid w:val="004F6011"/>
    <w:rsid w:val="004F671C"/>
    <w:rsid w:val="004F72D2"/>
    <w:rsid w:val="004F79E4"/>
    <w:rsid w:val="004F7CD8"/>
    <w:rsid w:val="004F7EAF"/>
    <w:rsid w:val="00501B61"/>
    <w:rsid w:val="0050647B"/>
    <w:rsid w:val="00506747"/>
    <w:rsid w:val="00506E39"/>
    <w:rsid w:val="00507774"/>
    <w:rsid w:val="00510228"/>
    <w:rsid w:val="00510EC9"/>
    <w:rsid w:val="005114C7"/>
    <w:rsid w:val="0051229A"/>
    <w:rsid w:val="005124FF"/>
    <w:rsid w:val="00513CCB"/>
    <w:rsid w:val="005161D0"/>
    <w:rsid w:val="00517FE5"/>
    <w:rsid w:val="0052088A"/>
    <w:rsid w:val="00522516"/>
    <w:rsid w:val="005269A6"/>
    <w:rsid w:val="00526A37"/>
    <w:rsid w:val="00527DB6"/>
    <w:rsid w:val="00531963"/>
    <w:rsid w:val="00531F3F"/>
    <w:rsid w:val="005330EA"/>
    <w:rsid w:val="00533856"/>
    <w:rsid w:val="00534740"/>
    <w:rsid w:val="00537579"/>
    <w:rsid w:val="00537B8B"/>
    <w:rsid w:val="00540C7C"/>
    <w:rsid w:val="00541F59"/>
    <w:rsid w:val="00542205"/>
    <w:rsid w:val="00542A1F"/>
    <w:rsid w:val="00542A9B"/>
    <w:rsid w:val="0054698F"/>
    <w:rsid w:val="0054779D"/>
    <w:rsid w:val="005531A0"/>
    <w:rsid w:val="0055325B"/>
    <w:rsid w:val="00554315"/>
    <w:rsid w:val="00554BCB"/>
    <w:rsid w:val="00554DA2"/>
    <w:rsid w:val="00554F08"/>
    <w:rsid w:val="00555E34"/>
    <w:rsid w:val="00556647"/>
    <w:rsid w:val="0055694D"/>
    <w:rsid w:val="00556F75"/>
    <w:rsid w:val="00560F3F"/>
    <w:rsid w:val="0056111D"/>
    <w:rsid w:val="00561366"/>
    <w:rsid w:val="0056137D"/>
    <w:rsid w:val="00564E2A"/>
    <w:rsid w:val="0056739F"/>
    <w:rsid w:val="00572EB8"/>
    <w:rsid w:val="00573D68"/>
    <w:rsid w:val="00573D8F"/>
    <w:rsid w:val="00574196"/>
    <w:rsid w:val="00577FF8"/>
    <w:rsid w:val="0058074A"/>
    <w:rsid w:val="00580777"/>
    <w:rsid w:val="005821F3"/>
    <w:rsid w:val="00584056"/>
    <w:rsid w:val="0058416A"/>
    <w:rsid w:val="005842BE"/>
    <w:rsid w:val="00585FFC"/>
    <w:rsid w:val="005878FA"/>
    <w:rsid w:val="00587A9D"/>
    <w:rsid w:val="00590404"/>
    <w:rsid w:val="00590BE2"/>
    <w:rsid w:val="0059469E"/>
    <w:rsid w:val="00596A60"/>
    <w:rsid w:val="005A1F46"/>
    <w:rsid w:val="005A3EB0"/>
    <w:rsid w:val="005A41A5"/>
    <w:rsid w:val="005A4EAF"/>
    <w:rsid w:val="005A5001"/>
    <w:rsid w:val="005A6A04"/>
    <w:rsid w:val="005A7652"/>
    <w:rsid w:val="005A783A"/>
    <w:rsid w:val="005A7B47"/>
    <w:rsid w:val="005C0D69"/>
    <w:rsid w:val="005C13D5"/>
    <w:rsid w:val="005C1677"/>
    <w:rsid w:val="005C33AD"/>
    <w:rsid w:val="005C61A4"/>
    <w:rsid w:val="005C7522"/>
    <w:rsid w:val="005C7C3D"/>
    <w:rsid w:val="005D182A"/>
    <w:rsid w:val="005D3B7A"/>
    <w:rsid w:val="005D3D50"/>
    <w:rsid w:val="005D486D"/>
    <w:rsid w:val="005E1A1A"/>
    <w:rsid w:val="005E3FC5"/>
    <w:rsid w:val="005E6253"/>
    <w:rsid w:val="005F55CE"/>
    <w:rsid w:val="0060016D"/>
    <w:rsid w:val="00600BB8"/>
    <w:rsid w:val="00602F6C"/>
    <w:rsid w:val="00605EEB"/>
    <w:rsid w:val="00607EB4"/>
    <w:rsid w:val="006101FC"/>
    <w:rsid w:val="006112BD"/>
    <w:rsid w:val="0061349B"/>
    <w:rsid w:val="006137ED"/>
    <w:rsid w:val="0061396D"/>
    <w:rsid w:val="006148D9"/>
    <w:rsid w:val="00614F19"/>
    <w:rsid w:val="00616DAF"/>
    <w:rsid w:val="00616E94"/>
    <w:rsid w:val="006218EA"/>
    <w:rsid w:val="00621E42"/>
    <w:rsid w:val="0062234B"/>
    <w:rsid w:val="0062384B"/>
    <w:rsid w:val="00624D14"/>
    <w:rsid w:val="00630086"/>
    <w:rsid w:val="00630E3F"/>
    <w:rsid w:val="006318B5"/>
    <w:rsid w:val="0063437D"/>
    <w:rsid w:val="00634BAC"/>
    <w:rsid w:val="00636FA8"/>
    <w:rsid w:val="00637A31"/>
    <w:rsid w:val="00637E22"/>
    <w:rsid w:val="00640497"/>
    <w:rsid w:val="006404C4"/>
    <w:rsid w:val="006407D3"/>
    <w:rsid w:val="006444B5"/>
    <w:rsid w:val="00645BAC"/>
    <w:rsid w:val="00647636"/>
    <w:rsid w:val="006509BB"/>
    <w:rsid w:val="00660EB0"/>
    <w:rsid w:val="00662116"/>
    <w:rsid w:val="00662D55"/>
    <w:rsid w:val="00662E60"/>
    <w:rsid w:val="006634CB"/>
    <w:rsid w:val="006641DA"/>
    <w:rsid w:val="00666FE9"/>
    <w:rsid w:val="0066755C"/>
    <w:rsid w:val="00670230"/>
    <w:rsid w:val="006724E6"/>
    <w:rsid w:val="006761AA"/>
    <w:rsid w:val="006768A7"/>
    <w:rsid w:val="006768CD"/>
    <w:rsid w:val="00677796"/>
    <w:rsid w:val="00677E49"/>
    <w:rsid w:val="00680F0A"/>
    <w:rsid w:val="006825FC"/>
    <w:rsid w:val="00686669"/>
    <w:rsid w:val="00687CAD"/>
    <w:rsid w:val="006905A7"/>
    <w:rsid w:val="006946A6"/>
    <w:rsid w:val="00696988"/>
    <w:rsid w:val="0069769B"/>
    <w:rsid w:val="006A150B"/>
    <w:rsid w:val="006A1E41"/>
    <w:rsid w:val="006A43E1"/>
    <w:rsid w:val="006A4689"/>
    <w:rsid w:val="006A6594"/>
    <w:rsid w:val="006A7C0E"/>
    <w:rsid w:val="006A7E5F"/>
    <w:rsid w:val="006B2FF2"/>
    <w:rsid w:val="006C147C"/>
    <w:rsid w:val="006C2545"/>
    <w:rsid w:val="006C410F"/>
    <w:rsid w:val="006C4699"/>
    <w:rsid w:val="006C4B1E"/>
    <w:rsid w:val="006C7669"/>
    <w:rsid w:val="006D4E2E"/>
    <w:rsid w:val="006D5FBB"/>
    <w:rsid w:val="006D688E"/>
    <w:rsid w:val="006D7A08"/>
    <w:rsid w:val="006E0C6F"/>
    <w:rsid w:val="006E657C"/>
    <w:rsid w:val="006E74FC"/>
    <w:rsid w:val="006F21D8"/>
    <w:rsid w:val="006F644C"/>
    <w:rsid w:val="0070035E"/>
    <w:rsid w:val="007037D1"/>
    <w:rsid w:val="00703B04"/>
    <w:rsid w:val="007043F3"/>
    <w:rsid w:val="0070687E"/>
    <w:rsid w:val="0070798C"/>
    <w:rsid w:val="00710735"/>
    <w:rsid w:val="00710A98"/>
    <w:rsid w:val="00715B27"/>
    <w:rsid w:val="007232DE"/>
    <w:rsid w:val="00724F95"/>
    <w:rsid w:val="00725B91"/>
    <w:rsid w:val="00726E81"/>
    <w:rsid w:val="007279AD"/>
    <w:rsid w:val="007302CD"/>
    <w:rsid w:val="007304CB"/>
    <w:rsid w:val="00731EB5"/>
    <w:rsid w:val="00732DBB"/>
    <w:rsid w:val="007330B1"/>
    <w:rsid w:val="00737657"/>
    <w:rsid w:val="007411A9"/>
    <w:rsid w:val="00741F65"/>
    <w:rsid w:val="0074356A"/>
    <w:rsid w:val="0074559C"/>
    <w:rsid w:val="00745E5D"/>
    <w:rsid w:val="0074751A"/>
    <w:rsid w:val="00750582"/>
    <w:rsid w:val="007525CD"/>
    <w:rsid w:val="00754614"/>
    <w:rsid w:val="00754BBB"/>
    <w:rsid w:val="00754E11"/>
    <w:rsid w:val="007671D1"/>
    <w:rsid w:val="00770386"/>
    <w:rsid w:val="00771187"/>
    <w:rsid w:val="00771390"/>
    <w:rsid w:val="0077182D"/>
    <w:rsid w:val="00772826"/>
    <w:rsid w:val="00773D63"/>
    <w:rsid w:val="007775FC"/>
    <w:rsid w:val="007815A9"/>
    <w:rsid w:val="00783421"/>
    <w:rsid w:val="0078378A"/>
    <w:rsid w:val="00783933"/>
    <w:rsid w:val="0078442C"/>
    <w:rsid w:val="0079114A"/>
    <w:rsid w:val="007922BB"/>
    <w:rsid w:val="00793326"/>
    <w:rsid w:val="00794BFE"/>
    <w:rsid w:val="00796E7E"/>
    <w:rsid w:val="00796F50"/>
    <w:rsid w:val="007A17D3"/>
    <w:rsid w:val="007A253A"/>
    <w:rsid w:val="007A2F3B"/>
    <w:rsid w:val="007A3292"/>
    <w:rsid w:val="007A4341"/>
    <w:rsid w:val="007A566F"/>
    <w:rsid w:val="007A67AD"/>
    <w:rsid w:val="007B1365"/>
    <w:rsid w:val="007B13E7"/>
    <w:rsid w:val="007B3047"/>
    <w:rsid w:val="007B3216"/>
    <w:rsid w:val="007B364B"/>
    <w:rsid w:val="007B4549"/>
    <w:rsid w:val="007B7DCB"/>
    <w:rsid w:val="007C01B1"/>
    <w:rsid w:val="007C0527"/>
    <w:rsid w:val="007C2490"/>
    <w:rsid w:val="007D0348"/>
    <w:rsid w:val="007D2006"/>
    <w:rsid w:val="007D43B9"/>
    <w:rsid w:val="007D6778"/>
    <w:rsid w:val="007E0EAF"/>
    <w:rsid w:val="007E6850"/>
    <w:rsid w:val="007E7381"/>
    <w:rsid w:val="007E752C"/>
    <w:rsid w:val="007F2242"/>
    <w:rsid w:val="007F2AB9"/>
    <w:rsid w:val="007F3140"/>
    <w:rsid w:val="007F3910"/>
    <w:rsid w:val="007F4755"/>
    <w:rsid w:val="007F622A"/>
    <w:rsid w:val="007F6DF0"/>
    <w:rsid w:val="0080079F"/>
    <w:rsid w:val="00801E4F"/>
    <w:rsid w:val="008021BA"/>
    <w:rsid w:val="00802B93"/>
    <w:rsid w:val="00803C6E"/>
    <w:rsid w:val="00806E2F"/>
    <w:rsid w:val="00810C95"/>
    <w:rsid w:val="0081169F"/>
    <w:rsid w:val="008118D7"/>
    <w:rsid w:val="0081197C"/>
    <w:rsid w:val="00813C11"/>
    <w:rsid w:val="008157FA"/>
    <w:rsid w:val="008157FB"/>
    <w:rsid w:val="008169A5"/>
    <w:rsid w:val="00820791"/>
    <w:rsid w:val="00820E0C"/>
    <w:rsid w:val="0082174D"/>
    <w:rsid w:val="0082227F"/>
    <w:rsid w:val="0082395B"/>
    <w:rsid w:val="0082427F"/>
    <w:rsid w:val="0082503A"/>
    <w:rsid w:val="0082572C"/>
    <w:rsid w:val="008304EA"/>
    <w:rsid w:val="0083050F"/>
    <w:rsid w:val="00833EB3"/>
    <w:rsid w:val="00841B78"/>
    <w:rsid w:val="00842A4B"/>
    <w:rsid w:val="008431CD"/>
    <w:rsid w:val="0084340E"/>
    <w:rsid w:val="00844A0E"/>
    <w:rsid w:val="00846B02"/>
    <w:rsid w:val="00846D6B"/>
    <w:rsid w:val="00850DB2"/>
    <w:rsid w:val="00850FD4"/>
    <w:rsid w:val="008531E2"/>
    <w:rsid w:val="008540E1"/>
    <w:rsid w:val="00854484"/>
    <w:rsid w:val="00854645"/>
    <w:rsid w:val="00855A43"/>
    <w:rsid w:val="00857A32"/>
    <w:rsid w:val="0086080E"/>
    <w:rsid w:val="008632DB"/>
    <w:rsid w:val="00863F15"/>
    <w:rsid w:val="00864075"/>
    <w:rsid w:val="008646C1"/>
    <w:rsid w:val="008657ED"/>
    <w:rsid w:val="00865F6D"/>
    <w:rsid w:val="008660FB"/>
    <w:rsid w:val="00867E43"/>
    <w:rsid w:val="00870282"/>
    <w:rsid w:val="00870E7B"/>
    <w:rsid w:val="008726FE"/>
    <w:rsid w:val="008768F6"/>
    <w:rsid w:val="008810C9"/>
    <w:rsid w:val="0088206C"/>
    <w:rsid w:val="0088237C"/>
    <w:rsid w:val="008829A4"/>
    <w:rsid w:val="0088374B"/>
    <w:rsid w:val="00883984"/>
    <w:rsid w:val="008842DD"/>
    <w:rsid w:val="008851F8"/>
    <w:rsid w:val="008905F5"/>
    <w:rsid w:val="00890944"/>
    <w:rsid w:val="0089253B"/>
    <w:rsid w:val="00893542"/>
    <w:rsid w:val="0089474E"/>
    <w:rsid w:val="008947C9"/>
    <w:rsid w:val="008964FC"/>
    <w:rsid w:val="00897738"/>
    <w:rsid w:val="008A2B77"/>
    <w:rsid w:val="008A3EEC"/>
    <w:rsid w:val="008A5F24"/>
    <w:rsid w:val="008A6F06"/>
    <w:rsid w:val="008B0876"/>
    <w:rsid w:val="008B0A61"/>
    <w:rsid w:val="008B1A62"/>
    <w:rsid w:val="008B4090"/>
    <w:rsid w:val="008B4FA9"/>
    <w:rsid w:val="008B500B"/>
    <w:rsid w:val="008B5AC4"/>
    <w:rsid w:val="008C0807"/>
    <w:rsid w:val="008C0ED8"/>
    <w:rsid w:val="008C1024"/>
    <w:rsid w:val="008C15A4"/>
    <w:rsid w:val="008C3874"/>
    <w:rsid w:val="008C3C30"/>
    <w:rsid w:val="008C46BF"/>
    <w:rsid w:val="008C70D8"/>
    <w:rsid w:val="008C72C9"/>
    <w:rsid w:val="008D2BD4"/>
    <w:rsid w:val="008D5297"/>
    <w:rsid w:val="008D6425"/>
    <w:rsid w:val="008E6A96"/>
    <w:rsid w:val="008E6D22"/>
    <w:rsid w:val="008F0C11"/>
    <w:rsid w:val="008F1345"/>
    <w:rsid w:val="008F4900"/>
    <w:rsid w:val="008F6591"/>
    <w:rsid w:val="008F6971"/>
    <w:rsid w:val="009021FA"/>
    <w:rsid w:val="00902FAD"/>
    <w:rsid w:val="00904ECE"/>
    <w:rsid w:val="00911986"/>
    <w:rsid w:val="00911AF6"/>
    <w:rsid w:val="00914F2C"/>
    <w:rsid w:val="0091550D"/>
    <w:rsid w:val="00915567"/>
    <w:rsid w:val="0091638A"/>
    <w:rsid w:val="009163D1"/>
    <w:rsid w:val="009208F1"/>
    <w:rsid w:val="00920E30"/>
    <w:rsid w:val="0092282A"/>
    <w:rsid w:val="00923C70"/>
    <w:rsid w:val="0093007A"/>
    <w:rsid w:val="00931C9E"/>
    <w:rsid w:val="00933BAD"/>
    <w:rsid w:val="0093666C"/>
    <w:rsid w:val="00940CFA"/>
    <w:rsid w:val="009417A1"/>
    <w:rsid w:val="00941F4D"/>
    <w:rsid w:val="009442AE"/>
    <w:rsid w:val="009446A8"/>
    <w:rsid w:val="00945282"/>
    <w:rsid w:val="00946CB7"/>
    <w:rsid w:val="00947E4C"/>
    <w:rsid w:val="00950403"/>
    <w:rsid w:val="009506D6"/>
    <w:rsid w:val="00950884"/>
    <w:rsid w:val="0095098D"/>
    <w:rsid w:val="00951495"/>
    <w:rsid w:val="009518C3"/>
    <w:rsid w:val="009525B1"/>
    <w:rsid w:val="00954BC4"/>
    <w:rsid w:val="0095579C"/>
    <w:rsid w:val="00955EAD"/>
    <w:rsid w:val="00957905"/>
    <w:rsid w:val="009620A7"/>
    <w:rsid w:val="00962939"/>
    <w:rsid w:val="00962A12"/>
    <w:rsid w:val="0096728A"/>
    <w:rsid w:val="00970437"/>
    <w:rsid w:val="009722A5"/>
    <w:rsid w:val="009734FB"/>
    <w:rsid w:val="00973CD7"/>
    <w:rsid w:val="009744CE"/>
    <w:rsid w:val="00975E71"/>
    <w:rsid w:val="00977377"/>
    <w:rsid w:val="00977A8B"/>
    <w:rsid w:val="00980523"/>
    <w:rsid w:val="00980A00"/>
    <w:rsid w:val="0098233C"/>
    <w:rsid w:val="00984268"/>
    <w:rsid w:val="00984FFA"/>
    <w:rsid w:val="00990649"/>
    <w:rsid w:val="009908F8"/>
    <w:rsid w:val="00990E1F"/>
    <w:rsid w:val="00991714"/>
    <w:rsid w:val="00994B7D"/>
    <w:rsid w:val="009963BF"/>
    <w:rsid w:val="00997326"/>
    <w:rsid w:val="009A0346"/>
    <w:rsid w:val="009A1B6A"/>
    <w:rsid w:val="009A5255"/>
    <w:rsid w:val="009A657D"/>
    <w:rsid w:val="009B0CEA"/>
    <w:rsid w:val="009B21FC"/>
    <w:rsid w:val="009B2231"/>
    <w:rsid w:val="009B312B"/>
    <w:rsid w:val="009B3DC9"/>
    <w:rsid w:val="009B4567"/>
    <w:rsid w:val="009B6944"/>
    <w:rsid w:val="009C0074"/>
    <w:rsid w:val="009C022D"/>
    <w:rsid w:val="009C0C83"/>
    <w:rsid w:val="009C1ABE"/>
    <w:rsid w:val="009C255B"/>
    <w:rsid w:val="009C5752"/>
    <w:rsid w:val="009C7F45"/>
    <w:rsid w:val="009D3FC1"/>
    <w:rsid w:val="009E075A"/>
    <w:rsid w:val="009E1F25"/>
    <w:rsid w:val="009E1FBB"/>
    <w:rsid w:val="009E2CC3"/>
    <w:rsid w:val="009E5D8C"/>
    <w:rsid w:val="009F019A"/>
    <w:rsid w:val="009F1179"/>
    <w:rsid w:val="009F2EDD"/>
    <w:rsid w:val="009F30EF"/>
    <w:rsid w:val="009F5213"/>
    <w:rsid w:val="009F5D25"/>
    <w:rsid w:val="009F5FC6"/>
    <w:rsid w:val="009F62D1"/>
    <w:rsid w:val="009F797A"/>
    <w:rsid w:val="00A009BC"/>
    <w:rsid w:val="00A05AFC"/>
    <w:rsid w:val="00A05F92"/>
    <w:rsid w:val="00A06EC5"/>
    <w:rsid w:val="00A10D70"/>
    <w:rsid w:val="00A10F56"/>
    <w:rsid w:val="00A121D1"/>
    <w:rsid w:val="00A12AE0"/>
    <w:rsid w:val="00A15318"/>
    <w:rsid w:val="00A173D4"/>
    <w:rsid w:val="00A17A7E"/>
    <w:rsid w:val="00A222E5"/>
    <w:rsid w:val="00A2262C"/>
    <w:rsid w:val="00A22E9A"/>
    <w:rsid w:val="00A246CD"/>
    <w:rsid w:val="00A256EF"/>
    <w:rsid w:val="00A25911"/>
    <w:rsid w:val="00A312B5"/>
    <w:rsid w:val="00A3154C"/>
    <w:rsid w:val="00A330B3"/>
    <w:rsid w:val="00A33A63"/>
    <w:rsid w:val="00A33FB8"/>
    <w:rsid w:val="00A400CB"/>
    <w:rsid w:val="00A40320"/>
    <w:rsid w:val="00A40B9D"/>
    <w:rsid w:val="00A41642"/>
    <w:rsid w:val="00A417C6"/>
    <w:rsid w:val="00A41916"/>
    <w:rsid w:val="00A41A2C"/>
    <w:rsid w:val="00A44367"/>
    <w:rsid w:val="00A446B3"/>
    <w:rsid w:val="00A46040"/>
    <w:rsid w:val="00A4686C"/>
    <w:rsid w:val="00A47F23"/>
    <w:rsid w:val="00A52BD6"/>
    <w:rsid w:val="00A52E38"/>
    <w:rsid w:val="00A54743"/>
    <w:rsid w:val="00A5499B"/>
    <w:rsid w:val="00A54A8B"/>
    <w:rsid w:val="00A54C73"/>
    <w:rsid w:val="00A56E76"/>
    <w:rsid w:val="00A62867"/>
    <w:rsid w:val="00A62B59"/>
    <w:rsid w:val="00A62EE6"/>
    <w:rsid w:val="00A6391F"/>
    <w:rsid w:val="00A64052"/>
    <w:rsid w:val="00A65A06"/>
    <w:rsid w:val="00A702EF"/>
    <w:rsid w:val="00A71AA0"/>
    <w:rsid w:val="00A77621"/>
    <w:rsid w:val="00A80183"/>
    <w:rsid w:val="00A82A9D"/>
    <w:rsid w:val="00A859CB"/>
    <w:rsid w:val="00A91D95"/>
    <w:rsid w:val="00A9360C"/>
    <w:rsid w:val="00A93EF0"/>
    <w:rsid w:val="00A954D1"/>
    <w:rsid w:val="00AA0E3C"/>
    <w:rsid w:val="00AA3371"/>
    <w:rsid w:val="00AA7EC3"/>
    <w:rsid w:val="00AB15E9"/>
    <w:rsid w:val="00AB1926"/>
    <w:rsid w:val="00AB1CA6"/>
    <w:rsid w:val="00AB2844"/>
    <w:rsid w:val="00AB3140"/>
    <w:rsid w:val="00AB7273"/>
    <w:rsid w:val="00AC027B"/>
    <w:rsid w:val="00AC0C8F"/>
    <w:rsid w:val="00AC1911"/>
    <w:rsid w:val="00AC1EAA"/>
    <w:rsid w:val="00AC2971"/>
    <w:rsid w:val="00AC364B"/>
    <w:rsid w:val="00AC6237"/>
    <w:rsid w:val="00AC7470"/>
    <w:rsid w:val="00AC7B37"/>
    <w:rsid w:val="00AD1939"/>
    <w:rsid w:val="00AD1A24"/>
    <w:rsid w:val="00AD381C"/>
    <w:rsid w:val="00AD53FF"/>
    <w:rsid w:val="00AD62CB"/>
    <w:rsid w:val="00AE221D"/>
    <w:rsid w:val="00AE245B"/>
    <w:rsid w:val="00AE4302"/>
    <w:rsid w:val="00AE4712"/>
    <w:rsid w:val="00AE710F"/>
    <w:rsid w:val="00AE7ADF"/>
    <w:rsid w:val="00AF0B6D"/>
    <w:rsid w:val="00AF1FAE"/>
    <w:rsid w:val="00AF209D"/>
    <w:rsid w:val="00AF4830"/>
    <w:rsid w:val="00AF4DCE"/>
    <w:rsid w:val="00AF534B"/>
    <w:rsid w:val="00AF7F37"/>
    <w:rsid w:val="00B00F6C"/>
    <w:rsid w:val="00B03801"/>
    <w:rsid w:val="00B0477A"/>
    <w:rsid w:val="00B0594E"/>
    <w:rsid w:val="00B05E08"/>
    <w:rsid w:val="00B06EB4"/>
    <w:rsid w:val="00B0758A"/>
    <w:rsid w:val="00B07926"/>
    <w:rsid w:val="00B07A8F"/>
    <w:rsid w:val="00B124CA"/>
    <w:rsid w:val="00B12652"/>
    <w:rsid w:val="00B14C21"/>
    <w:rsid w:val="00B150FE"/>
    <w:rsid w:val="00B15CD2"/>
    <w:rsid w:val="00B2000A"/>
    <w:rsid w:val="00B20AC1"/>
    <w:rsid w:val="00B2177B"/>
    <w:rsid w:val="00B227FA"/>
    <w:rsid w:val="00B22D1A"/>
    <w:rsid w:val="00B23662"/>
    <w:rsid w:val="00B23DA9"/>
    <w:rsid w:val="00B25738"/>
    <w:rsid w:val="00B25AE4"/>
    <w:rsid w:val="00B25FF6"/>
    <w:rsid w:val="00B275B3"/>
    <w:rsid w:val="00B3018C"/>
    <w:rsid w:val="00B31B52"/>
    <w:rsid w:val="00B35061"/>
    <w:rsid w:val="00B35073"/>
    <w:rsid w:val="00B3589E"/>
    <w:rsid w:val="00B36933"/>
    <w:rsid w:val="00B37FAA"/>
    <w:rsid w:val="00B4010D"/>
    <w:rsid w:val="00B40412"/>
    <w:rsid w:val="00B40763"/>
    <w:rsid w:val="00B434E9"/>
    <w:rsid w:val="00B43E65"/>
    <w:rsid w:val="00B44B0F"/>
    <w:rsid w:val="00B457DA"/>
    <w:rsid w:val="00B472E2"/>
    <w:rsid w:val="00B509B0"/>
    <w:rsid w:val="00B52BB3"/>
    <w:rsid w:val="00B5585F"/>
    <w:rsid w:val="00B574E7"/>
    <w:rsid w:val="00B5798B"/>
    <w:rsid w:val="00B57A28"/>
    <w:rsid w:val="00B57C90"/>
    <w:rsid w:val="00B62805"/>
    <w:rsid w:val="00B63AD7"/>
    <w:rsid w:val="00B66F27"/>
    <w:rsid w:val="00B71726"/>
    <w:rsid w:val="00B721AE"/>
    <w:rsid w:val="00B73BD0"/>
    <w:rsid w:val="00B744C9"/>
    <w:rsid w:val="00B800B5"/>
    <w:rsid w:val="00B80B20"/>
    <w:rsid w:val="00B85E52"/>
    <w:rsid w:val="00B86505"/>
    <w:rsid w:val="00B90CDD"/>
    <w:rsid w:val="00B9269D"/>
    <w:rsid w:val="00B92A38"/>
    <w:rsid w:val="00B97971"/>
    <w:rsid w:val="00B97A3F"/>
    <w:rsid w:val="00BA20C6"/>
    <w:rsid w:val="00BA322D"/>
    <w:rsid w:val="00BB0FBD"/>
    <w:rsid w:val="00BB29DD"/>
    <w:rsid w:val="00BB473C"/>
    <w:rsid w:val="00BB7625"/>
    <w:rsid w:val="00BC0A76"/>
    <w:rsid w:val="00BC12E2"/>
    <w:rsid w:val="00BC19A9"/>
    <w:rsid w:val="00BC52A5"/>
    <w:rsid w:val="00BC6437"/>
    <w:rsid w:val="00BC649C"/>
    <w:rsid w:val="00BC6E37"/>
    <w:rsid w:val="00BD04D9"/>
    <w:rsid w:val="00BD24DF"/>
    <w:rsid w:val="00BD2C1B"/>
    <w:rsid w:val="00BD3E24"/>
    <w:rsid w:val="00BD5777"/>
    <w:rsid w:val="00BD6237"/>
    <w:rsid w:val="00BD65E6"/>
    <w:rsid w:val="00BE075D"/>
    <w:rsid w:val="00BE252A"/>
    <w:rsid w:val="00BE2FC8"/>
    <w:rsid w:val="00BE3737"/>
    <w:rsid w:val="00BE3BC4"/>
    <w:rsid w:val="00BE5B05"/>
    <w:rsid w:val="00BE7945"/>
    <w:rsid w:val="00BE7C88"/>
    <w:rsid w:val="00BF11A5"/>
    <w:rsid w:val="00BF1CBC"/>
    <w:rsid w:val="00BF2207"/>
    <w:rsid w:val="00BF4D43"/>
    <w:rsid w:val="00BF66FB"/>
    <w:rsid w:val="00BF6F1C"/>
    <w:rsid w:val="00C01052"/>
    <w:rsid w:val="00C01109"/>
    <w:rsid w:val="00C039B2"/>
    <w:rsid w:val="00C04599"/>
    <w:rsid w:val="00C063C0"/>
    <w:rsid w:val="00C102FC"/>
    <w:rsid w:val="00C11B25"/>
    <w:rsid w:val="00C11E6A"/>
    <w:rsid w:val="00C1238C"/>
    <w:rsid w:val="00C15646"/>
    <w:rsid w:val="00C1619C"/>
    <w:rsid w:val="00C164A1"/>
    <w:rsid w:val="00C17347"/>
    <w:rsid w:val="00C2090D"/>
    <w:rsid w:val="00C2123E"/>
    <w:rsid w:val="00C24751"/>
    <w:rsid w:val="00C2492F"/>
    <w:rsid w:val="00C2501F"/>
    <w:rsid w:val="00C30E38"/>
    <w:rsid w:val="00C3298D"/>
    <w:rsid w:val="00C32EA1"/>
    <w:rsid w:val="00C33759"/>
    <w:rsid w:val="00C34466"/>
    <w:rsid w:val="00C42A4C"/>
    <w:rsid w:val="00C51413"/>
    <w:rsid w:val="00C51B4C"/>
    <w:rsid w:val="00C52E4B"/>
    <w:rsid w:val="00C5339D"/>
    <w:rsid w:val="00C567C5"/>
    <w:rsid w:val="00C56B55"/>
    <w:rsid w:val="00C60270"/>
    <w:rsid w:val="00C638D7"/>
    <w:rsid w:val="00C64FD0"/>
    <w:rsid w:val="00C67EF9"/>
    <w:rsid w:val="00C7090B"/>
    <w:rsid w:val="00C72A3E"/>
    <w:rsid w:val="00C72BDB"/>
    <w:rsid w:val="00C73A37"/>
    <w:rsid w:val="00C73E80"/>
    <w:rsid w:val="00C74D42"/>
    <w:rsid w:val="00C75CFB"/>
    <w:rsid w:val="00C769FC"/>
    <w:rsid w:val="00C772D1"/>
    <w:rsid w:val="00C80D12"/>
    <w:rsid w:val="00C836C9"/>
    <w:rsid w:val="00C85CBA"/>
    <w:rsid w:val="00C86175"/>
    <w:rsid w:val="00C87459"/>
    <w:rsid w:val="00C87AC7"/>
    <w:rsid w:val="00C912D1"/>
    <w:rsid w:val="00C949BC"/>
    <w:rsid w:val="00C959B0"/>
    <w:rsid w:val="00C968A3"/>
    <w:rsid w:val="00CA0CAD"/>
    <w:rsid w:val="00CA2169"/>
    <w:rsid w:val="00CA21EC"/>
    <w:rsid w:val="00CA3239"/>
    <w:rsid w:val="00CA42F2"/>
    <w:rsid w:val="00CA478C"/>
    <w:rsid w:val="00CA5F0D"/>
    <w:rsid w:val="00CA7115"/>
    <w:rsid w:val="00CA72B0"/>
    <w:rsid w:val="00CA79C7"/>
    <w:rsid w:val="00CB01CA"/>
    <w:rsid w:val="00CB1426"/>
    <w:rsid w:val="00CB18D4"/>
    <w:rsid w:val="00CB1F64"/>
    <w:rsid w:val="00CB2316"/>
    <w:rsid w:val="00CB2C47"/>
    <w:rsid w:val="00CB44D9"/>
    <w:rsid w:val="00CB5B18"/>
    <w:rsid w:val="00CB714D"/>
    <w:rsid w:val="00CC11F0"/>
    <w:rsid w:val="00CC13DA"/>
    <w:rsid w:val="00CC7795"/>
    <w:rsid w:val="00CD10E0"/>
    <w:rsid w:val="00CD1B94"/>
    <w:rsid w:val="00CD1D92"/>
    <w:rsid w:val="00CD1E9E"/>
    <w:rsid w:val="00CD3C65"/>
    <w:rsid w:val="00CD5EC6"/>
    <w:rsid w:val="00CD63AB"/>
    <w:rsid w:val="00CD662D"/>
    <w:rsid w:val="00CE6181"/>
    <w:rsid w:val="00CE6691"/>
    <w:rsid w:val="00CE6AED"/>
    <w:rsid w:val="00CE793B"/>
    <w:rsid w:val="00CF084F"/>
    <w:rsid w:val="00CF0909"/>
    <w:rsid w:val="00CF461F"/>
    <w:rsid w:val="00CF6348"/>
    <w:rsid w:val="00CF6505"/>
    <w:rsid w:val="00CF687A"/>
    <w:rsid w:val="00CF6FA0"/>
    <w:rsid w:val="00CF7478"/>
    <w:rsid w:val="00D00D00"/>
    <w:rsid w:val="00D00D1F"/>
    <w:rsid w:val="00D011C2"/>
    <w:rsid w:val="00D0253A"/>
    <w:rsid w:val="00D03C27"/>
    <w:rsid w:val="00D03F60"/>
    <w:rsid w:val="00D047FC"/>
    <w:rsid w:val="00D04C4D"/>
    <w:rsid w:val="00D0581B"/>
    <w:rsid w:val="00D058C0"/>
    <w:rsid w:val="00D10459"/>
    <w:rsid w:val="00D1284A"/>
    <w:rsid w:val="00D14838"/>
    <w:rsid w:val="00D14E71"/>
    <w:rsid w:val="00D17640"/>
    <w:rsid w:val="00D17767"/>
    <w:rsid w:val="00D23E22"/>
    <w:rsid w:val="00D24AA7"/>
    <w:rsid w:val="00D25459"/>
    <w:rsid w:val="00D25703"/>
    <w:rsid w:val="00D27014"/>
    <w:rsid w:val="00D27851"/>
    <w:rsid w:val="00D27A79"/>
    <w:rsid w:val="00D30719"/>
    <w:rsid w:val="00D30D38"/>
    <w:rsid w:val="00D30EA2"/>
    <w:rsid w:val="00D314AA"/>
    <w:rsid w:val="00D3255B"/>
    <w:rsid w:val="00D32EAC"/>
    <w:rsid w:val="00D335B4"/>
    <w:rsid w:val="00D3549A"/>
    <w:rsid w:val="00D35F4D"/>
    <w:rsid w:val="00D376FA"/>
    <w:rsid w:val="00D404D7"/>
    <w:rsid w:val="00D40EF2"/>
    <w:rsid w:val="00D41E8E"/>
    <w:rsid w:val="00D427BB"/>
    <w:rsid w:val="00D46848"/>
    <w:rsid w:val="00D46BFE"/>
    <w:rsid w:val="00D4710C"/>
    <w:rsid w:val="00D474BB"/>
    <w:rsid w:val="00D52905"/>
    <w:rsid w:val="00D549DC"/>
    <w:rsid w:val="00D5505B"/>
    <w:rsid w:val="00D56654"/>
    <w:rsid w:val="00D60C03"/>
    <w:rsid w:val="00D64351"/>
    <w:rsid w:val="00D64B44"/>
    <w:rsid w:val="00D65E10"/>
    <w:rsid w:val="00D71FB6"/>
    <w:rsid w:val="00D7496D"/>
    <w:rsid w:val="00D807F1"/>
    <w:rsid w:val="00D8290E"/>
    <w:rsid w:val="00D83774"/>
    <w:rsid w:val="00D83A11"/>
    <w:rsid w:val="00D84AE6"/>
    <w:rsid w:val="00D86F3B"/>
    <w:rsid w:val="00D8759F"/>
    <w:rsid w:val="00D92125"/>
    <w:rsid w:val="00D9241F"/>
    <w:rsid w:val="00D92BDD"/>
    <w:rsid w:val="00D97FCB"/>
    <w:rsid w:val="00DA082F"/>
    <w:rsid w:val="00DA1419"/>
    <w:rsid w:val="00DA1674"/>
    <w:rsid w:val="00DA51E2"/>
    <w:rsid w:val="00DA53F9"/>
    <w:rsid w:val="00DA57EC"/>
    <w:rsid w:val="00DB0395"/>
    <w:rsid w:val="00DB0604"/>
    <w:rsid w:val="00DB1203"/>
    <w:rsid w:val="00DB3D4C"/>
    <w:rsid w:val="00DB419C"/>
    <w:rsid w:val="00DB4391"/>
    <w:rsid w:val="00DB4FF9"/>
    <w:rsid w:val="00DB559F"/>
    <w:rsid w:val="00DB580C"/>
    <w:rsid w:val="00DB581A"/>
    <w:rsid w:val="00DB710C"/>
    <w:rsid w:val="00DB7A5A"/>
    <w:rsid w:val="00DC03BE"/>
    <w:rsid w:val="00DC44D0"/>
    <w:rsid w:val="00DC50A2"/>
    <w:rsid w:val="00DC6C3F"/>
    <w:rsid w:val="00DD001F"/>
    <w:rsid w:val="00DD7F6F"/>
    <w:rsid w:val="00DE1F43"/>
    <w:rsid w:val="00DE3397"/>
    <w:rsid w:val="00DE340F"/>
    <w:rsid w:val="00DE3F4D"/>
    <w:rsid w:val="00DE4FCF"/>
    <w:rsid w:val="00DE5D07"/>
    <w:rsid w:val="00DE7720"/>
    <w:rsid w:val="00DF02A5"/>
    <w:rsid w:val="00DF0B8D"/>
    <w:rsid w:val="00DF0E83"/>
    <w:rsid w:val="00DF1304"/>
    <w:rsid w:val="00DF1C0A"/>
    <w:rsid w:val="00DF221D"/>
    <w:rsid w:val="00DF5A53"/>
    <w:rsid w:val="00E00D1C"/>
    <w:rsid w:val="00E02845"/>
    <w:rsid w:val="00E06F7E"/>
    <w:rsid w:val="00E115B8"/>
    <w:rsid w:val="00E14358"/>
    <w:rsid w:val="00E20F0D"/>
    <w:rsid w:val="00E210BF"/>
    <w:rsid w:val="00E22C8E"/>
    <w:rsid w:val="00E232CC"/>
    <w:rsid w:val="00E25D8B"/>
    <w:rsid w:val="00E30B38"/>
    <w:rsid w:val="00E35EAB"/>
    <w:rsid w:val="00E37B8D"/>
    <w:rsid w:val="00E42AF6"/>
    <w:rsid w:val="00E44B61"/>
    <w:rsid w:val="00E45155"/>
    <w:rsid w:val="00E45188"/>
    <w:rsid w:val="00E4562B"/>
    <w:rsid w:val="00E45CA4"/>
    <w:rsid w:val="00E50E57"/>
    <w:rsid w:val="00E51540"/>
    <w:rsid w:val="00E527F6"/>
    <w:rsid w:val="00E56388"/>
    <w:rsid w:val="00E57C6D"/>
    <w:rsid w:val="00E57F54"/>
    <w:rsid w:val="00E60563"/>
    <w:rsid w:val="00E64D08"/>
    <w:rsid w:val="00E67170"/>
    <w:rsid w:val="00E673FF"/>
    <w:rsid w:val="00E67D13"/>
    <w:rsid w:val="00E71E00"/>
    <w:rsid w:val="00E735A5"/>
    <w:rsid w:val="00E73795"/>
    <w:rsid w:val="00E73D5F"/>
    <w:rsid w:val="00E76783"/>
    <w:rsid w:val="00E76E0F"/>
    <w:rsid w:val="00E82BFF"/>
    <w:rsid w:val="00E82CB6"/>
    <w:rsid w:val="00E84DAF"/>
    <w:rsid w:val="00E851E6"/>
    <w:rsid w:val="00E860B2"/>
    <w:rsid w:val="00E8783A"/>
    <w:rsid w:val="00E87A09"/>
    <w:rsid w:val="00E87EF4"/>
    <w:rsid w:val="00E93C5A"/>
    <w:rsid w:val="00E949C3"/>
    <w:rsid w:val="00E95588"/>
    <w:rsid w:val="00E97EA1"/>
    <w:rsid w:val="00EA0499"/>
    <w:rsid w:val="00EA0A92"/>
    <w:rsid w:val="00EA1BA6"/>
    <w:rsid w:val="00EA2407"/>
    <w:rsid w:val="00EA2893"/>
    <w:rsid w:val="00EB0ABE"/>
    <w:rsid w:val="00EB11E0"/>
    <w:rsid w:val="00EB13E9"/>
    <w:rsid w:val="00EB1B69"/>
    <w:rsid w:val="00EB20CD"/>
    <w:rsid w:val="00EB2A70"/>
    <w:rsid w:val="00EB4937"/>
    <w:rsid w:val="00EC0B8C"/>
    <w:rsid w:val="00EC29D5"/>
    <w:rsid w:val="00EC3EFC"/>
    <w:rsid w:val="00EC46C2"/>
    <w:rsid w:val="00EC5D40"/>
    <w:rsid w:val="00EC5E5B"/>
    <w:rsid w:val="00ED0CCA"/>
    <w:rsid w:val="00ED133F"/>
    <w:rsid w:val="00ED19A1"/>
    <w:rsid w:val="00ED31B6"/>
    <w:rsid w:val="00ED38C5"/>
    <w:rsid w:val="00ED4FAA"/>
    <w:rsid w:val="00ED5FDB"/>
    <w:rsid w:val="00ED7A9D"/>
    <w:rsid w:val="00ED7C14"/>
    <w:rsid w:val="00EE14A7"/>
    <w:rsid w:val="00EE3C0D"/>
    <w:rsid w:val="00EE4551"/>
    <w:rsid w:val="00EE66D5"/>
    <w:rsid w:val="00EE7025"/>
    <w:rsid w:val="00EE712E"/>
    <w:rsid w:val="00EF14F9"/>
    <w:rsid w:val="00EF4A6A"/>
    <w:rsid w:val="00EF50E8"/>
    <w:rsid w:val="00EF57F6"/>
    <w:rsid w:val="00EF7303"/>
    <w:rsid w:val="00EF7EB4"/>
    <w:rsid w:val="00F02364"/>
    <w:rsid w:val="00F03157"/>
    <w:rsid w:val="00F032A6"/>
    <w:rsid w:val="00F03AA0"/>
    <w:rsid w:val="00F06A6F"/>
    <w:rsid w:val="00F06E3F"/>
    <w:rsid w:val="00F12F2A"/>
    <w:rsid w:val="00F14D4C"/>
    <w:rsid w:val="00F17E33"/>
    <w:rsid w:val="00F202A3"/>
    <w:rsid w:val="00F21143"/>
    <w:rsid w:val="00F244D2"/>
    <w:rsid w:val="00F264E9"/>
    <w:rsid w:val="00F27FCB"/>
    <w:rsid w:val="00F30C0F"/>
    <w:rsid w:val="00F314D7"/>
    <w:rsid w:val="00F330E2"/>
    <w:rsid w:val="00F346B4"/>
    <w:rsid w:val="00F35399"/>
    <w:rsid w:val="00F36DEF"/>
    <w:rsid w:val="00F37B60"/>
    <w:rsid w:val="00F420A7"/>
    <w:rsid w:val="00F4221C"/>
    <w:rsid w:val="00F44BAC"/>
    <w:rsid w:val="00F4523A"/>
    <w:rsid w:val="00F45387"/>
    <w:rsid w:val="00F4631D"/>
    <w:rsid w:val="00F50291"/>
    <w:rsid w:val="00F51F30"/>
    <w:rsid w:val="00F52558"/>
    <w:rsid w:val="00F5311C"/>
    <w:rsid w:val="00F53AC5"/>
    <w:rsid w:val="00F53D97"/>
    <w:rsid w:val="00F5492E"/>
    <w:rsid w:val="00F56BB2"/>
    <w:rsid w:val="00F571DB"/>
    <w:rsid w:val="00F6051A"/>
    <w:rsid w:val="00F635D4"/>
    <w:rsid w:val="00F654BB"/>
    <w:rsid w:val="00F657D1"/>
    <w:rsid w:val="00F6667D"/>
    <w:rsid w:val="00F67E16"/>
    <w:rsid w:val="00F67E8D"/>
    <w:rsid w:val="00F71F44"/>
    <w:rsid w:val="00F725E7"/>
    <w:rsid w:val="00F72836"/>
    <w:rsid w:val="00F7639C"/>
    <w:rsid w:val="00F81729"/>
    <w:rsid w:val="00F82241"/>
    <w:rsid w:val="00F825E7"/>
    <w:rsid w:val="00F90006"/>
    <w:rsid w:val="00F91404"/>
    <w:rsid w:val="00F9352B"/>
    <w:rsid w:val="00F967E7"/>
    <w:rsid w:val="00FA0321"/>
    <w:rsid w:val="00FA1D19"/>
    <w:rsid w:val="00FA3060"/>
    <w:rsid w:val="00FA794E"/>
    <w:rsid w:val="00FB09F5"/>
    <w:rsid w:val="00FB0B86"/>
    <w:rsid w:val="00FB15AA"/>
    <w:rsid w:val="00FB2F9D"/>
    <w:rsid w:val="00FB5449"/>
    <w:rsid w:val="00FC03CF"/>
    <w:rsid w:val="00FC1EB4"/>
    <w:rsid w:val="00FC3BAB"/>
    <w:rsid w:val="00FC4AB2"/>
    <w:rsid w:val="00FC50CC"/>
    <w:rsid w:val="00FC64F6"/>
    <w:rsid w:val="00FC66A7"/>
    <w:rsid w:val="00FD2252"/>
    <w:rsid w:val="00FD2EFA"/>
    <w:rsid w:val="00FD6270"/>
    <w:rsid w:val="00FD6B1F"/>
    <w:rsid w:val="00FE1237"/>
    <w:rsid w:val="00FE1A00"/>
    <w:rsid w:val="00FE33EE"/>
    <w:rsid w:val="00FE7269"/>
    <w:rsid w:val="00FF00CB"/>
    <w:rsid w:val="00FF155F"/>
    <w:rsid w:val="00FF2B01"/>
    <w:rsid w:val="00FF3596"/>
    <w:rsid w:val="00FF3C01"/>
    <w:rsid w:val="00FF3DBF"/>
    <w:rsid w:val="00FF512F"/>
    <w:rsid w:val="00FF7BA8"/>
    <w:rsid w:val="3C728909"/>
    <w:rsid w:val="3CC1298C"/>
    <w:rsid w:val="67FE8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30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4BB"/>
    <w:rPr>
      <w:lang w:eastAsia="en-US"/>
    </w:rPr>
  </w:style>
  <w:style w:type="paragraph" w:styleId="Heading1">
    <w:name w:val="heading 1"/>
    <w:basedOn w:val="Normal"/>
    <w:next w:val="Normal"/>
    <w:qFormat/>
    <w:rsid w:val="00ED19A1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ED19A1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qFormat/>
    <w:rsid w:val="00ED19A1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ED19A1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ED19A1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D19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19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19A1"/>
  </w:style>
  <w:style w:type="paragraph" w:styleId="BodyText">
    <w:name w:val="Body Text"/>
    <w:basedOn w:val="Normal"/>
    <w:rsid w:val="00ED19A1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ProjectDetail">
    <w:name w:val="Project Detail"/>
    <w:basedOn w:val="Normal"/>
    <w:rsid w:val="001F34FE"/>
    <w:pPr>
      <w:ind w:left="2880" w:hanging="1440"/>
    </w:pPr>
    <w:rPr>
      <w:sz w:val="22"/>
      <w:lang w:val="en-GB"/>
    </w:rPr>
  </w:style>
  <w:style w:type="character" w:styleId="Hyperlink">
    <w:name w:val="Hyperlink"/>
    <w:rsid w:val="000D0043"/>
    <w:rPr>
      <w:color w:val="0000FF"/>
      <w:u w:val="single"/>
    </w:rPr>
  </w:style>
  <w:style w:type="character" w:customStyle="1" w:styleId="Heading2Char">
    <w:name w:val="Heading 2 Char"/>
    <w:link w:val="Heading2"/>
    <w:rsid w:val="00F44BAC"/>
    <w:rPr>
      <w:b/>
      <w:bCs/>
      <w:sz w:val="24"/>
      <w:lang w:val="en-US" w:eastAsia="en-US"/>
    </w:rPr>
  </w:style>
  <w:style w:type="character" w:customStyle="1" w:styleId="Heading3Char">
    <w:name w:val="Heading 3 Char"/>
    <w:link w:val="Heading3"/>
    <w:rsid w:val="00F44BAC"/>
    <w:rPr>
      <w:rFonts w:ascii="Arial" w:hAnsi="Arial"/>
      <w:b/>
      <w:lang w:val="en-US" w:eastAsia="en-US"/>
    </w:rPr>
  </w:style>
  <w:style w:type="character" w:customStyle="1" w:styleId="Heading4Char">
    <w:name w:val="Heading 4 Char"/>
    <w:link w:val="Heading4"/>
    <w:rsid w:val="00F44BAC"/>
    <w:rPr>
      <w:bCs/>
      <w:sz w:val="24"/>
      <w:lang w:val="en-US" w:eastAsia="en-US"/>
    </w:rPr>
  </w:style>
  <w:style w:type="paragraph" w:styleId="PlainText">
    <w:name w:val="Plain Text"/>
    <w:basedOn w:val="Normal"/>
    <w:rsid w:val="00086E79"/>
    <w:rPr>
      <w:rFonts w:ascii="Courier New" w:hAnsi="Courier New"/>
    </w:rPr>
  </w:style>
  <w:style w:type="paragraph" w:styleId="ListBullet2">
    <w:name w:val="List Bullet 2"/>
    <w:basedOn w:val="Normal"/>
    <w:rsid w:val="00DB7A5A"/>
    <w:pPr>
      <w:numPr>
        <w:numId w:val="1"/>
      </w:numPr>
    </w:pPr>
    <w:rPr>
      <w:rFonts w:eastAsia="MS Mincho"/>
      <w:lang w:val="en-AU"/>
    </w:rPr>
  </w:style>
  <w:style w:type="paragraph" w:styleId="ListParagraph">
    <w:name w:val="List Paragraph"/>
    <w:basedOn w:val="Normal"/>
    <w:qFormat/>
    <w:rsid w:val="009163D1"/>
    <w:pPr>
      <w:suppressAutoHyphens/>
      <w:spacing w:after="200" w:line="276" w:lineRule="auto"/>
      <w:ind w:left="720"/>
    </w:pPr>
    <w:rPr>
      <w:rFonts w:ascii="Calibri" w:hAnsi="Calibri"/>
      <w:kern w:val="1"/>
      <w:sz w:val="22"/>
      <w:szCs w:val="22"/>
      <w:lang w:eastAsia="hi-IN" w:bidi="hi-I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3507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B35073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061F0D"/>
    <w:rPr>
      <w:b/>
      <w:bCs/>
    </w:rPr>
  </w:style>
  <w:style w:type="character" w:customStyle="1" w:styleId="apple-converted-space">
    <w:name w:val="apple-converted-space"/>
    <w:basedOn w:val="DefaultParagraphFont"/>
    <w:rsid w:val="00061F0D"/>
  </w:style>
  <w:style w:type="table" w:styleId="TableGrid">
    <w:name w:val="Table Grid"/>
    <w:basedOn w:val="TableNormal"/>
    <w:uiPriority w:val="59"/>
    <w:rsid w:val="008F4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96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4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4F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4FC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C"/>
    <w:rPr>
      <w:rFonts w:ascii="Segoe UI" w:hAnsi="Segoe UI" w:cs="Segoe UI"/>
      <w:sz w:val="18"/>
      <w:szCs w:val="18"/>
      <w:lang w:eastAsia="en-US"/>
    </w:rPr>
  </w:style>
  <w:style w:type="table" w:styleId="MediumGrid3-Accent2">
    <w:name w:val="Medium Grid 3 Accent 2"/>
    <w:basedOn w:val="TableNormal"/>
    <w:uiPriority w:val="69"/>
    <w:rsid w:val="00B0594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character" w:customStyle="1" w:styleId="pad">
    <w:name w:val="pad"/>
    <w:basedOn w:val="DefaultParagraphFont"/>
    <w:rsid w:val="00071576"/>
  </w:style>
  <w:style w:type="character" w:customStyle="1" w:styleId="HeaderChar">
    <w:name w:val="Header Char"/>
    <w:basedOn w:val="DefaultParagraphFont"/>
    <w:link w:val="Header"/>
    <w:uiPriority w:val="99"/>
    <w:rsid w:val="00F71F44"/>
    <w:rPr>
      <w:lang w:eastAsia="en-US"/>
    </w:rPr>
  </w:style>
  <w:style w:type="paragraph" w:styleId="NoSpacing">
    <w:name w:val="No Spacing"/>
    <w:link w:val="NoSpacingChar"/>
    <w:uiPriority w:val="1"/>
    <w:qFormat/>
    <w:rsid w:val="004E7D2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E7D2B"/>
    <w:rPr>
      <w:rFonts w:asciiTheme="minorHAnsi" w:eastAsiaTheme="minorEastAsia" w:hAnsiTheme="minorHAnsi" w:cstheme="minorBidi"/>
      <w:sz w:val="22"/>
      <w:szCs w:val="22"/>
    </w:rPr>
  </w:style>
  <w:style w:type="paragraph" w:customStyle="1" w:styleId="HeaderOdd">
    <w:name w:val="Header Odd"/>
    <w:basedOn w:val="NoSpacing"/>
    <w:qFormat/>
    <w:rsid w:val="00A15318"/>
    <w:pPr>
      <w:pBdr>
        <w:bottom w:val="single" w:sz="4" w:space="1" w:color="5B9BD5" w:themeColor="accent1"/>
      </w:pBdr>
      <w:jc w:val="right"/>
    </w:pPr>
    <w:rPr>
      <w:rFonts w:eastAsiaTheme="minorHAnsi" w:cs="Times New Roman"/>
      <w:b/>
      <w:color w:val="44546A" w:themeColor="text2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C6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C6B"/>
    <w:rPr>
      <w:b/>
      <w:bCs/>
      <w:i/>
      <w:iCs/>
      <w:color w:val="5B9BD5" w:themeColor="accent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2545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8B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748B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15B8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5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3C3C3"/>
                        <w:left w:val="single" w:sz="6" w:space="0" w:color="C3C3C3"/>
                        <w:bottom w:val="single" w:sz="6" w:space="0" w:color="C3C3C3"/>
                        <w:right w:val="single" w:sz="6" w:space="0" w:color="C3C3C3"/>
                      </w:divBdr>
                      <w:divsChild>
                        <w:div w:id="49114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youremail@domain.com" TargetMode="External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ED2B03-C96B-430A-9725-8446898D3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Diwakar</Company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Phone: (240)-821-3777</dc:subject>
  <dc:creator>Email: woldeandy@gmail.com</dc:creator>
  <cp:lastModifiedBy>Nega</cp:lastModifiedBy>
  <cp:revision>7</cp:revision>
  <cp:lastPrinted>2015-06-26T16:54:00Z</cp:lastPrinted>
  <dcterms:created xsi:type="dcterms:W3CDTF">2017-09-10T00:32:00Z</dcterms:created>
  <dcterms:modified xsi:type="dcterms:W3CDTF">2020-03-25T18:59:00Z</dcterms:modified>
</cp:coreProperties>
</file>